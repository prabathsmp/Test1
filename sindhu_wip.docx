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1D2B" w14:textId="72093DFB" w:rsidR="00BA3C2F" w:rsidRDefault="006C0527">
      <w:pPr>
        <w:spacing w:before="56"/>
        <w:ind w:left="100" w:right="-36" w:firstLine="351"/>
        <w:rPr>
          <w:rFonts w:ascii="Tahoma" w:eastAsia="Tahoma" w:hAnsi="Tahoma" w:cs="Tahoma"/>
        </w:rPr>
      </w:pPr>
      <w:r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54271A" wp14:editId="5CC8BB90">
                <wp:simplePos x="0" y="0"/>
                <wp:positionH relativeFrom="column">
                  <wp:posOffset>279400</wp:posOffset>
                </wp:positionH>
                <wp:positionV relativeFrom="paragraph">
                  <wp:posOffset>69850</wp:posOffset>
                </wp:positionV>
                <wp:extent cx="1860550" cy="36766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05A11" w14:textId="20C6C633" w:rsidR="006C0527" w:rsidRDefault="006C0527">
                            <w:r>
                              <w:t xml:space="preserve">Job </w:t>
                            </w:r>
                            <w:proofErr w:type="gramStart"/>
                            <w:r>
                              <w:t>Objective :</w:t>
                            </w:r>
                            <w:proofErr w:type="gramEnd"/>
                          </w:p>
                          <w:p w14:paraId="6D080E60" w14:textId="77777777" w:rsidR="006C0527" w:rsidRDefault="006C0527"/>
                          <w:p w14:paraId="00899231" w14:textId="77777777" w:rsidR="006C0527" w:rsidRDefault="006C0527"/>
                          <w:p w14:paraId="55B537A1" w14:textId="77777777" w:rsidR="006C0527" w:rsidRDefault="006C0527"/>
                          <w:p w14:paraId="13FD1861" w14:textId="77777777" w:rsidR="006C0527" w:rsidRDefault="006C0527"/>
                          <w:p w14:paraId="704D2E61" w14:textId="2423FF12" w:rsidR="006C0527" w:rsidRDefault="006C0527">
                            <w:r>
                              <w:t>Contact:</w:t>
                            </w:r>
                          </w:p>
                          <w:p w14:paraId="60D1EE4C" w14:textId="77777777" w:rsidR="006C0527" w:rsidRDefault="006C05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ECF510" wp14:editId="0F8199E3">
                                  <wp:extent cx="260131" cy="209550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212" cy="2128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</w:p>
                          <w:p w14:paraId="620D094F" w14:textId="79825F7C" w:rsidR="006C0527" w:rsidRDefault="006C0527">
                            <w:hyperlink r:id="rId6" w:history="1">
                              <w:r w:rsidRPr="008378A3">
                                <w:rPr>
                                  <w:rStyle w:val="Hyperlink"/>
                                </w:rPr>
                                <w:t>Sindhu.sha31@gmail.com</w:t>
                              </w:r>
                            </w:hyperlink>
                          </w:p>
                          <w:p w14:paraId="132F4ECC" w14:textId="0C939F4E" w:rsidR="006C0527" w:rsidRDefault="006C0527"/>
                          <w:p w14:paraId="165333A1" w14:textId="6075ACBC" w:rsidR="006C0527" w:rsidRDefault="006C0527" w:rsidP="006C05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+91-9901889788</w:t>
                            </w:r>
                          </w:p>
                          <w:p w14:paraId="45447535" w14:textId="00DC007A" w:rsidR="006C0527" w:rsidRDefault="006C0527" w:rsidP="006C0527"/>
                          <w:p w14:paraId="130B0311" w14:textId="2881663D" w:rsidR="006C0527" w:rsidRDefault="006C0527" w:rsidP="006C0527"/>
                          <w:p w14:paraId="24E32667" w14:textId="77777777" w:rsidR="006C0527" w:rsidRPr="006C0527" w:rsidRDefault="006C0527" w:rsidP="006C052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C0527">
                              <w:rPr>
                                <w:b/>
                                <w:bCs/>
                              </w:rPr>
                              <w:t xml:space="preserve">EDUCATION </w:t>
                            </w:r>
                          </w:p>
                          <w:p w14:paraId="39450D41" w14:textId="77777777" w:rsidR="006C0527" w:rsidRDefault="006C0527" w:rsidP="006C0527">
                            <w:r>
                              <w:t xml:space="preserve"> </w:t>
                            </w:r>
                          </w:p>
                          <w:p w14:paraId="291A51EA" w14:textId="77777777" w:rsidR="006C0527" w:rsidRDefault="006C0527" w:rsidP="006C0527">
                            <w:r>
                              <w:t xml:space="preserve">• Cranfield University, Bangalore </w:t>
                            </w:r>
                          </w:p>
                          <w:p w14:paraId="71C55153" w14:textId="7D134131" w:rsidR="006C0527" w:rsidRDefault="006C0527" w:rsidP="006C0527">
                            <w:r>
                              <w:t xml:space="preserve">Postgraduate Certificate (Clinical Research), Nov 2019 </w:t>
                            </w:r>
                          </w:p>
                          <w:p w14:paraId="66B8F41B" w14:textId="77777777" w:rsidR="006C0527" w:rsidRDefault="006C0527" w:rsidP="006C0527"/>
                          <w:p w14:paraId="39CDDCC2" w14:textId="77777777" w:rsidR="006C0527" w:rsidRDefault="006C0527" w:rsidP="006C0527">
                            <w:r>
                              <w:t xml:space="preserve">• Bangalore University, Bangalore </w:t>
                            </w:r>
                          </w:p>
                          <w:p w14:paraId="073C06F2" w14:textId="299ABED7" w:rsidR="006C0527" w:rsidRDefault="006C0527" w:rsidP="006C0527">
                            <w:r>
                              <w:t>BSC (Microbiology), April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427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5.5pt;width:146.5pt;height:289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" fillcolor="white [3201]" strokeweight=".5pt">
                <v:textbox>
                  <w:txbxContent>
                    <w:p w14:paraId="28805A11" w14:textId="20C6C633" w:rsidR="006C0527" w:rsidRDefault="006C0527">
                      <w:r>
                        <w:t xml:space="preserve">Job </w:t>
                      </w:r>
                      <w:proofErr w:type="gramStart"/>
                      <w:r>
                        <w:t>Objective :</w:t>
                      </w:r>
                      <w:proofErr w:type="gramEnd"/>
                    </w:p>
                    <w:p w14:paraId="6D080E60" w14:textId="77777777" w:rsidR="006C0527" w:rsidRDefault="006C0527"/>
                    <w:p w14:paraId="00899231" w14:textId="77777777" w:rsidR="006C0527" w:rsidRDefault="006C0527"/>
                    <w:p w14:paraId="55B537A1" w14:textId="77777777" w:rsidR="006C0527" w:rsidRDefault="006C0527"/>
                    <w:p w14:paraId="13FD1861" w14:textId="77777777" w:rsidR="006C0527" w:rsidRDefault="006C0527"/>
                    <w:p w14:paraId="704D2E61" w14:textId="2423FF12" w:rsidR="006C0527" w:rsidRDefault="006C0527">
                      <w:r>
                        <w:t>Contact:</w:t>
                      </w:r>
                    </w:p>
                    <w:p w14:paraId="60D1EE4C" w14:textId="77777777" w:rsidR="006C0527" w:rsidRDefault="006C0527">
                      <w:r>
                        <w:rPr>
                          <w:noProof/>
                        </w:rPr>
                        <w:drawing>
                          <wp:inline distT="0" distB="0" distL="0" distR="0" wp14:anchorId="06ECF510" wp14:editId="0F8199E3">
                            <wp:extent cx="260131" cy="209550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212" cy="2128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</w:p>
                    <w:p w14:paraId="620D094F" w14:textId="79825F7C" w:rsidR="006C0527" w:rsidRDefault="006C0527">
                      <w:hyperlink r:id="rId7" w:history="1">
                        <w:r w:rsidRPr="008378A3">
                          <w:rPr>
                            <w:rStyle w:val="Hyperlink"/>
                          </w:rPr>
                          <w:t>Sindhu.sha31@gmail.com</w:t>
                        </w:r>
                      </w:hyperlink>
                    </w:p>
                    <w:p w14:paraId="132F4ECC" w14:textId="0C939F4E" w:rsidR="006C0527" w:rsidRDefault="006C0527"/>
                    <w:p w14:paraId="165333A1" w14:textId="6075ACBC" w:rsidR="006C0527" w:rsidRDefault="006C0527" w:rsidP="006C052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+91-9901889788</w:t>
                      </w:r>
                    </w:p>
                    <w:p w14:paraId="45447535" w14:textId="00DC007A" w:rsidR="006C0527" w:rsidRDefault="006C0527" w:rsidP="006C0527"/>
                    <w:p w14:paraId="130B0311" w14:textId="2881663D" w:rsidR="006C0527" w:rsidRDefault="006C0527" w:rsidP="006C0527"/>
                    <w:p w14:paraId="24E32667" w14:textId="77777777" w:rsidR="006C0527" w:rsidRPr="006C0527" w:rsidRDefault="006C0527" w:rsidP="006C0527">
                      <w:pPr>
                        <w:rPr>
                          <w:b/>
                          <w:bCs/>
                        </w:rPr>
                      </w:pPr>
                      <w:r w:rsidRPr="006C0527">
                        <w:rPr>
                          <w:b/>
                          <w:bCs/>
                        </w:rPr>
                        <w:t xml:space="preserve">EDUCATION </w:t>
                      </w:r>
                    </w:p>
                    <w:p w14:paraId="39450D41" w14:textId="77777777" w:rsidR="006C0527" w:rsidRDefault="006C0527" w:rsidP="006C0527">
                      <w:r>
                        <w:t xml:space="preserve"> </w:t>
                      </w:r>
                    </w:p>
                    <w:p w14:paraId="291A51EA" w14:textId="77777777" w:rsidR="006C0527" w:rsidRDefault="006C0527" w:rsidP="006C0527">
                      <w:r>
                        <w:t xml:space="preserve">• Cranfield University, Bangalore </w:t>
                      </w:r>
                    </w:p>
                    <w:p w14:paraId="71C55153" w14:textId="7D134131" w:rsidR="006C0527" w:rsidRDefault="006C0527" w:rsidP="006C0527">
                      <w:r>
                        <w:t xml:space="preserve">Postgraduate Certificate (Clinical Research), Nov 2019 </w:t>
                      </w:r>
                    </w:p>
                    <w:p w14:paraId="66B8F41B" w14:textId="77777777" w:rsidR="006C0527" w:rsidRDefault="006C0527" w:rsidP="006C0527"/>
                    <w:p w14:paraId="39CDDCC2" w14:textId="77777777" w:rsidR="006C0527" w:rsidRDefault="006C0527" w:rsidP="006C0527">
                      <w:r>
                        <w:t xml:space="preserve">• Bangalore University, Bangalore </w:t>
                      </w:r>
                    </w:p>
                    <w:p w14:paraId="073C06F2" w14:textId="299ABED7" w:rsidR="006C0527" w:rsidRDefault="006C0527" w:rsidP="006C0527">
                      <w:r>
                        <w:t>BSC (Microbiology), April 2013</w:t>
                      </w:r>
                    </w:p>
                  </w:txbxContent>
                </v:textbox>
              </v:shape>
            </w:pict>
          </mc:Fallback>
        </mc:AlternateContent>
      </w:r>
      <w:r w:rsidR="00FE6D9B">
        <w:rPr>
          <w:rFonts w:ascii="Tahoma" w:eastAsia="Tahoma" w:hAnsi="Tahoma" w:cs="Tahoma"/>
          <w:b/>
          <w:noProof/>
          <w:color w:val="FFFF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0F3F7" wp14:editId="7533D85C">
                <wp:simplePos x="0" y="0"/>
                <wp:positionH relativeFrom="column">
                  <wp:posOffset>158750</wp:posOffset>
                </wp:positionH>
                <wp:positionV relativeFrom="paragraph">
                  <wp:posOffset>-209550</wp:posOffset>
                </wp:positionV>
                <wp:extent cx="2120900" cy="9467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946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D54C" w14:textId="59241CB8" w:rsidR="00FE6D9B" w:rsidRDefault="00FE6D9B" w:rsidP="00FE6D9B">
                            <w:proofErr w:type="spellStart"/>
                            <w:r>
                              <w:t>ds</w:t>
                            </w:r>
                            <w:r w:rsidR="006C0527">
                              <w:t>dfdfds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0F3F7" id="Rectangle 1" o:spid="_x0000_s1027" style="position:absolute;left:0;text-align:left;margin-left:12.5pt;margin-top:-16.5pt;width:167pt;height:74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" fillcolor="#4f81bd [3204]" strokecolor="#243f60 [1604]" strokeweight="2pt">
                <v:textbox>
                  <w:txbxContent>
                    <w:p w14:paraId="6F69D54C" w14:textId="59241CB8" w:rsidR="00FE6D9B" w:rsidRDefault="00FE6D9B" w:rsidP="00FE6D9B">
                      <w:proofErr w:type="spellStart"/>
                      <w:r>
                        <w:t>ds</w:t>
                      </w:r>
                      <w:r w:rsidR="006C0527">
                        <w:t>dfdfds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ahoma" w:eastAsia="Tahoma" w:hAnsi="Tahoma" w:cs="Tahoma"/>
          <w:b/>
          <w:color w:val="FFFFFF"/>
          <w:sz w:val="24"/>
          <w:szCs w:val="24"/>
        </w:rPr>
        <w:t>Job</w:t>
      </w:r>
      <w:r>
        <w:rPr>
          <w:rFonts w:ascii="Tahoma" w:eastAsia="Tahoma" w:hAnsi="Tahoma" w:cs="Tahoma"/>
          <w:b/>
          <w:color w:val="FFFFFF"/>
          <w:spacing w:val="3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>O</w:t>
      </w:r>
      <w:r>
        <w:rPr>
          <w:rFonts w:ascii="Tahoma" w:eastAsia="Tahoma" w:hAnsi="Tahoma" w:cs="Tahoma"/>
          <w:b/>
          <w:color w:val="FFFFFF"/>
          <w:spacing w:val="2"/>
          <w:sz w:val="24"/>
          <w:szCs w:val="24"/>
        </w:rPr>
        <w:t>b</w:t>
      </w: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j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 xml:space="preserve">ive </w:t>
      </w:r>
      <w:r>
        <w:rPr>
          <w:rFonts w:ascii="Tahoma" w:eastAsia="Tahoma" w:hAnsi="Tahoma" w:cs="Tahoma"/>
          <w:color w:val="FFFFFF"/>
          <w:spacing w:val="-2"/>
        </w:rPr>
        <w:t>Sc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g</w:t>
      </w:r>
      <w:r>
        <w:rPr>
          <w:rFonts w:ascii="Tahoma" w:eastAsia="Tahoma" w:hAnsi="Tahoma" w:cs="Tahoma"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ts</w:t>
      </w:r>
      <w:r>
        <w:rPr>
          <w:rFonts w:ascii="Tahoma" w:eastAsia="Tahoma" w:hAnsi="Tahoma" w:cs="Tahoma"/>
          <w:color w:val="FFFFFF"/>
          <w:spacing w:val="1"/>
        </w:rPr>
        <w:t xml:space="preserve"> o</w:t>
      </w:r>
      <w:r>
        <w:rPr>
          <w:rFonts w:ascii="Tahoma" w:eastAsia="Tahoma" w:hAnsi="Tahoma" w:cs="Tahoma"/>
          <w:color w:val="FFFFFF"/>
        </w:rPr>
        <w:t>f</w:t>
      </w:r>
      <w:r>
        <w:rPr>
          <w:rFonts w:ascii="Tahoma" w:eastAsia="Tahoma" w:hAnsi="Tahoma" w:cs="Tahoma"/>
          <w:color w:val="FFFFFF"/>
          <w:spacing w:val="-2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2"/>
        </w:rPr>
        <w:t>ucc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4"/>
        </w:rPr>
        <w:t>s</w:t>
      </w:r>
      <w:r>
        <w:rPr>
          <w:rFonts w:ascii="Tahoma" w:eastAsia="Tahoma" w:hAnsi="Tahoma" w:cs="Tahoma"/>
          <w:color w:val="FFFFFF"/>
        </w:rPr>
        <w:t>s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b</w:t>
      </w:r>
      <w:r>
        <w:rPr>
          <w:rFonts w:ascii="Tahoma" w:eastAsia="Tahoma" w:hAnsi="Tahoma" w:cs="Tahoma"/>
          <w:color w:val="FFFFFF"/>
        </w:rPr>
        <w:t xml:space="preserve">y </w:t>
      </w:r>
      <w:r>
        <w:rPr>
          <w:rFonts w:ascii="Tahoma" w:eastAsia="Tahoma" w:hAnsi="Tahoma" w:cs="Tahoma"/>
          <w:color w:val="FFFFFF"/>
          <w:spacing w:val="2"/>
          <w:w w:val="101"/>
        </w:rPr>
        <w:t>l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1"/>
        </w:rPr>
        <w:t>a</w:t>
      </w:r>
      <w:r>
        <w:rPr>
          <w:rFonts w:ascii="Tahoma" w:eastAsia="Tahoma" w:hAnsi="Tahoma" w:cs="Tahoma"/>
          <w:color w:val="FFFFFF"/>
        </w:rPr>
        <w:t>v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g</w:t>
      </w:r>
      <w:r>
        <w:rPr>
          <w:rFonts w:ascii="Tahoma" w:eastAsia="Tahoma" w:hAnsi="Tahoma" w:cs="Tahoma"/>
          <w:color w:val="FFFFFF"/>
          <w:spacing w:val="-5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m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  <w:spacing w:val="-4"/>
        </w:rPr>
        <w:t>k</w:t>
      </w:r>
      <w:r>
        <w:rPr>
          <w:rFonts w:ascii="Tahoma" w:eastAsia="Tahoma" w:hAnsi="Tahoma" w:cs="Tahoma"/>
          <w:color w:val="FFFFFF"/>
        </w:rPr>
        <w:t>s</w:t>
      </w:r>
      <w:r>
        <w:rPr>
          <w:rFonts w:ascii="Tahoma" w:eastAsia="Tahoma" w:hAnsi="Tahoma" w:cs="Tahoma"/>
          <w:color w:val="FFFFFF"/>
          <w:spacing w:val="1"/>
        </w:rPr>
        <w:t xml:space="preserve"> o</w:t>
      </w:r>
      <w:r>
        <w:rPr>
          <w:rFonts w:ascii="Tahoma" w:eastAsia="Tahoma" w:hAnsi="Tahoma" w:cs="Tahoma"/>
          <w:color w:val="FFFFFF"/>
        </w:rPr>
        <w:t>f</w:t>
      </w:r>
      <w:r>
        <w:rPr>
          <w:rFonts w:ascii="Tahoma" w:eastAsia="Tahoma" w:hAnsi="Tahoma" w:cs="Tahoma"/>
          <w:color w:val="FFFFFF"/>
          <w:spacing w:val="-6"/>
        </w:rPr>
        <w:t xml:space="preserve"> </w:t>
      </w:r>
      <w:r>
        <w:rPr>
          <w:rFonts w:ascii="Tahoma" w:eastAsia="Tahoma" w:hAnsi="Tahoma" w:cs="Tahoma"/>
          <w:color w:val="FFFFFF"/>
        </w:rPr>
        <w:t>ex</w:t>
      </w:r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l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e; ta</w:t>
      </w:r>
      <w:r>
        <w:rPr>
          <w:rFonts w:ascii="Tahoma" w:eastAsia="Tahoma" w:hAnsi="Tahoma" w:cs="Tahoma"/>
          <w:color w:val="FFFFFF"/>
          <w:spacing w:val="-1"/>
        </w:rPr>
        <w:t>rg</w:t>
      </w:r>
      <w:r>
        <w:rPr>
          <w:rFonts w:ascii="Tahoma" w:eastAsia="Tahoma" w:hAnsi="Tahoma" w:cs="Tahoma"/>
          <w:color w:val="FFFFFF"/>
        </w:rPr>
        <w:t>et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g</w:t>
      </w:r>
      <w:r>
        <w:rPr>
          <w:rFonts w:ascii="Tahoma" w:eastAsia="Tahoma" w:hAnsi="Tahoma" w:cs="Tahoma"/>
          <w:color w:val="FFFFFF"/>
          <w:spacing w:val="-1"/>
        </w:rPr>
        <w:t xml:space="preserve"> m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</w:rPr>
        <w:t>d</w:t>
      </w:r>
      <w:r>
        <w:rPr>
          <w:rFonts w:ascii="Tahoma" w:eastAsia="Tahoma" w:hAnsi="Tahoma" w:cs="Tahoma"/>
          <w:color w:val="FFFFFF"/>
          <w:spacing w:val="-1"/>
        </w:rPr>
        <w:t>-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-5"/>
        </w:rPr>
        <w:t>e</w:t>
      </w:r>
      <w:r>
        <w:rPr>
          <w:rFonts w:ascii="Tahoma" w:eastAsia="Tahoma" w:hAnsi="Tahoma" w:cs="Tahoma"/>
          <w:color w:val="FFFFFF"/>
        </w:rPr>
        <w:t>vel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  <w:spacing w:val="-5"/>
        </w:rPr>
        <w:t>a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3"/>
        </w:rPr>
        <w:t>s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-1"/>
        </w:rPr>
        <w:t>m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</w:rPr>
        <w:t>ts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</w:rPr>
        <w:t xml:space="preserve">n 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>of</w:t>
      </w:r>
      <w:r>
        <w:rPr>
          <w:rFonts w:ascii="Tahoma" w:eastAsia="Tahoma" w:hAnsi="Tahoma" w:cs="Tahoma"/>
          <w:b/>
          <w:color w:val="FFFFFF"/>
          <w:spacing w:val="-2"/>
        </w:rPr>
        <w:t>tw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</w:rPr>
        <w:t xml:space="preserve">e </w:t>
      </w:r>
      <w:r>
        <w:rPr>
          <w:rFonts w:ascii="Tahoma" w:eastAsia="Tahoma" w:hAnsi="Tahoma" w:cs="Tahoma"/>
          <w:b/>
          <w:color w:val="FFFFFF"/>
          <w:spacing w:val="1"/>
        </w:rPr>
        <w:t>D</w:t>
      </w:r>
      <w:r>
        <w:rPr>
          <w:rFonts w:ascii="Tahoma" w:eastAsia="Tahoma" w:hAnsi="Tahoma" w:cs="Tahoma"/>
          <w:b/>
          <w:color w:val="FFFFFF"/>
          <w:spacing w:val="-5"/>
        </w:rPr>
        <w:t>e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  <w:spacing w:val="1"/>
        </w:rPr>
        <w:t>i</w:t>
      </w:r>
      <w:r>
        <w:rPr>
          <w:rFonts w:ascii="Tahoma" w:eastAsia="Tahoma" w:hAnsi="Tahoma" w:cs="Tahoma"/>
          <w:b/>
          <w:color w:val="FFFFFF"/>
          <w:spacing w:val="-2"/>
        </w:rPr>
        <w:t>g</w:t>
      </w:r>
      <w:r>
        <w:rPr>
          <w:rFonts w:ascii="Tahoma" w:eastAsia="Tahoma" w:hAnsi="Tahoma" w:cs="Tahoma"/>
          <w:b/>
          <w:color w:val="FFFFFF"/>
          <w:spacing w:val="-4"/>
        </w:rPr>
        <w:t>n</w:t>
      </w:r>
      <w:r>
        <w:rPr>
          <w:rFonts w:ascii="Tahoma" w:eastAsia="Tahoma" w:hAnsi="Tahoma" w:cs="Tahoma"/>
          <w:b/>
          <w:color w:val="FFFFFF"/>
          <w:spacing w:val="1"/>
        </w:rPr>
        <w:t>i</w:t>
      </w:r>
      <w:r>
        <w:rPr>
          <w:rFonts w:ascii="Tahoma" w:eastAsia="Tahoma" w:hAnsi="Tahoma" w:cs="Tahoma"/>
          <w:b/>
          <w:color w:val="FFFFFF"/>
        </w:rPr>
        <w:t>ng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b/>
          <w:color w:val="FFFFFF"/>
        </w:rPr>
        <w:t xml:space="preserve">&amp; </w:t>
      </w:r>
      <w:r>
        <w:rPr>
          <w:rFonts w:ascii="Tahoma" w:eastAsia="Tahoma" w:hAnsi="Tahoma" w:cs="Tahoma"/>
          <w:b/>
          <w:color w:val="FFFFFF"/>
          <w:spacing w:val="1"/>
        </w:rPr>
        <w:t>D</w:t>
      </w:r>
      <w:r>
        <w:rPr>
          <w:rFonts w:ascii="Tahoma" w:eastAsia="Tahoma" w:hAnsi="Tahoma" w:cs="Tahoma"/>
          <w:b/>
          <w:color w:val="FFFFFF"/>
        </w:rPr>
        <w:t>e</w:t>
      </w:r>
      <w:r>
        <w:rPr>
          <w:rFonts w:ascii="Tahoma" w:eastAsia="Tahoma" w:hAnsi="Tahoma" w:cs="Tahoma"/>
          <w:b/>
          <w:color w:val="FFFFFF"/>
          <w:spacing w:val="-1"/>
        </w:rPr>
        <w:t>v</w:t>
      </w:r>
      <w:r>
        <w:rPr>
          <w:rFonts w:ascii="Tahoma" w:eastAsia="Tahoma" w:hAnsi="Tahoma" w:cs="Tahoma"/>
          <w:b/>
          <w:color w:val="FFFFFF"/>
        </w:rPr>
        <w:t>e</w:t>
      </w:r>
      <w:r>
        <w:rPr>
          <w:rFonts w:ascii="Tahoma" w:eastAsia="Tahoma" w:hAnsi="Tahoma" w:cs="Tahoma"/>
          <w:b/>
          <w:color w:val="FFFFFF"/>
          <w:spacing w:val="-3"/>
        </w:rPr>
        <w:t>l</w:t>
      </w:r>
      <w:r>
        <w:rPr>
          <w:rFonts w:ascii="Tahoma" w:eastAsia="Tahoma" w:hAnsi="Tahoma" w:cs="Tahoma"/>
          <w:b/>
          <w:color w:val="FFFFFF"/>
        </w:rPr>
        <w:t>o</w:t>
      </w:r>
      <w:r>
        <w:rPr>
          <w:rFonts w:ascii="Tahoma" w:eastAsia="Tahoma" w:hAnsi="Tahoma" w:cs="Tahoma"/>
          <w:b/>
          <w:color w:val="FFFFFF"/>
          <w:spacing w:val="-2"/>
        </w:rPr>
        <w:t>p</w:t>
      </w:r>
      <w:r>
        <w:rPr>
          <w:rFonts w:ascii="Tahoma" w:eastAsia="Tahoma" w:hAnsi="Tahoma" w:cs="Tahoma"/>
          <w:b/>
          <w:color w:val="FFFFFF"/>
        </w:rPr>
        <w:t>men</w:t>
      </w:r>
      <w:r>
        <w:rPr>
          <w:rFonts w:ascii="Tahoma" w:eastAsia="Tahoma" w:hAnsi="Tahoma" w:cs="Tahoma"/>
          <w:b/>
          <w:color w:val="FFFFFF"/>
          <w:spacing w:val="-2"/>
        </w:rPr>
        <w:t>t</w:t>
      </w:r>
      <w:r>
        <w:rPr>
          <w:rFonts w:ascii="Tahoma" w:eastAsia="Tahoma" w:hAnsi="Tahoma" w:cs="Tahoma"/>
          <w:b/>
          <w:color w:val="FFFFFF"/>
        </w:rPr>
        <w:t>/</w:t>
      </w:r>
      <w:r>
        <w:rPr>
          <w:rFonts w:ascii="Tahoma" w:eastAsia="Tahoma" w:hAnsi="Tahoma" w:cs="Tahoma"/>
          <w:b/>
          <w:color w:val="FFFFFF"/>
          <w:spacing w:val="-2"/>
        </w:rPr>
        <w:t xml:space="preserve"> </w:t>
      </w:r>
      <w:r>
        <w:rPr>
          <w:rFonts w:ascii="Tahoma" w:eastAsia="Tahoma" w:hAnsi="Tahoma" w:cs="Tahoma"/>
          <w:b/>
          <w:color w:val="FFFFFF"/>
          <w:spacing w:val="1"/>
        </w:rPr>
        <w:t>D</w:t>
      </w:r>
      <w:r>
        <w:rPr>
          <w:rFonts w:ascii="Tahoma" w:eastAsia="Tahoma" w:hAnsi="Tahoma" w:cs="Tahoma"/>
          <w:b/>
          <w:color w:val="FFFFFF"/>
          <w:spacing w:val="-1"/>
        </w:rPr>
        <w:t>a</w:t>
      </w:r>
      <w:r>
        <w:rPr>
          <w:rFonts w:ascii="Tahoma" w:eastAsia="Tahoma" w:hAnsi="Tahoma" w:cs="Tahoma"/>
          <w:b/>
          <w:color w:val="FFFFFF"/>
          <w:spacing w:val="-2"/>
        </w:rPr>
        <w:t>t</w:t>
      </w:r>
      <w:r>
        <w:rPr>
          <w:rFonts w:ascii="Tahoma" w:eastAsia="Tahoma" w:hAnsi="Tahoma" w:cs="Tahoma"/>
          <w:b/>
          <w:color w:val="FFFFFF"/>
        </w:rPr>
        <w:t>a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b/>
          <w:color w:val="FFFFFF"/>
          <w:spacing w:val="-4"/>
        </w:rPr>
        <w:t>A</w:t>
      </w:r>
      <w:r>
        <w:rPr>
          <w:rFonts w:ascii="Tahoma" w:eastAsia="Tahoma" w:hAnsi="Tahoma" w:cs="Tahoma"/>
          <w:b/>
          <w:color w:val="FFFFFF"/>
        </w:rPr>
        <w:t>na</w:t>
      </w:r>
      <w:r>
        <w:rPr>
          <w:rFonts w:ascii="Tahoma" w:eastAsia="Tahoma" w:hAnsi="Tahoma" w:cs="Tahoma"/>
          <w:b/>
          <w:color w:val="FFFFFF"/>
          <w:spacing w:val="1"/>
        </w:rPr>
        <w:t>l</w:t>
      </w:r>
      <w:r>
        <w:rPr>
          <w:rFonts w:ascii="Tahoma" w:eastAsia="Tahoma" w:hAnsi="Tahoma" w:cs="Tahoma"/>
          <w:b/>
          <w:color w:val="FFFFFF"/>
          <w:spacing w:val="-6"/>
        </w:rPr>
        <w:t>y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  <w:spacing w:val="-3"/>
          <w:w w:val="101"/>
        </w:rPr>
        <w:t>i</w:t>
      </w:r>
      <w:r>
        <w:rPr>
          <w:rFonts w:ascii="Tahoma" w:eastAsia="Tahoma" w:hAnsi="Tahoma" w:cs="Tahoma"/>
          <w:b/>
          <w:color w:val="FFFFFF"/>
        </w:rPr>
        <w:t xml:space="preserve">s </w:t>
      </w:r>
      <w:r>
        <w:rPr>
          <w:rFonts w:ascii="Tahoma" w:eastAsia="Tahoma" w:hAnsi="Tahoma" w:cs="Tahoma"/>
          <w:color w:val="FFFFFF"/>
          <w:spacing w:val="-1"/>
        </w:rPr>
        <w:t>w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</w:rPr>
        <w:t>th</w:t>
      </w:r>
      <w:r>
        <w:rPr>
          <w:rFonts w:ascii="Tahoma" w:eastAsia="Tahoma" w:hAnsi="Tahoma" w:cs="Tahoma"/>
          <w:color w:val="FFFFFF"/>
          <w:spacing w:val="-2"/>
        </w:rPr>
        <w:t xml:space="preserve"> </w:t>
      </w:r>
      <w:r>
        <w:rPr>
          <w:rFonts w:ascii="Tahoma" w:eastAsia="Tahoma" w:hAnsi="Tahoma" w:cs="Tahoma"/>
          <w:color w:val="FFFFFF"/>
        </w:rPr>
        <w:t>an</w:t>
      </w:r>
      <w:r>
        <w:rPr>
          <w:rFonts w:ascii="Tahoma" w:eastAsia="Tahoma" w:hAnsi="Tahoma" w:cs="Tahoma"/>
          <w:color w:val="FFFFFF"/>
          <w:spacing w:val="-2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2"/>
        </w:rPr>
        <w:t>g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3"/>
        </w:rPr>
        <w:t>z</w:t>
      </w:r>
      <w:r>
        <w:rPr>
          <w:rFonts w:ascii="Tahoma" w:eastAsia="Tahoma" w:hAnsi="Tahoma" w:cs="Tahoma"/>
          <w:color w:val="FFFFFF"/>
        </w:rPr>
        <w:t>at</w:t>
      </w:r>
      <w:r>
        <w:rPr>
          <w:rFonts w:ascii="Tahoma" w:eastAsia="Tahoma" w:hAnsi="Tahoma" w:cs="Tahoma"/>
          <w:color w:val="FFFFFF"/>
          <w:spacing w:val="-3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n</w:t>
      </w:r>
      <w:r>
        <w:rPr>
          <w:rFonts w:ascii="Tahoma" w:eastAsia="Tahoma" w:hAnsi="Tahoma" w:cs="Tahoma"/>
          <w:color w:val="FFFFFF"/>
          <w:spacing w:val="-2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f</w:t>
      </w:r>
      <w:r>
        <w:rPr>
          <w:rFonts w:ascii="Tahoma" w:eastAsia="Tahoma" w:hAnsi="Tahoma" w:cs="Tahoma"/>
          <w:color w:val="FFFFFF"/>
          <w:spacing w:val="-2"/>
        </w:rPr>
        <w:t xml:space="preserve"> h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</w:rPr>
        <w:t>h r</w:t>
      </w:r>
      <w:r>
        <w:rPr>
          <w:rFonts w:ascii="Tahoma" w:eastAsia="Tahoma" w:hAnsi="Tahoma" w:cs="Tahoma"/>
          <w:color w:val="FFFFFF"/>
          <w:spacing w:val="-1"/>
        </w:rPr>
        <w:t>ep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 xml:space="preserve">te; 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  <w:spacing w:val="-2"/>
        </w:rPr>
        <w:t>f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b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</w:rPr>
        <w:t>y</w:t>
      </w:r>
      <w:r>
        <w:rPr>
          <w:rFonts w:ascii="Tahoma" w:eastAsia="Tahoma" w:hAnsi="Tahoma" w:cs="Tahoma"/>
          <w:color w:val="FFFFFF"/>
          <w:spacing w:val="-4"/>
        </w:rPr>
        <w:t xml:space="preserve"> 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</w:rPr>
        <w:t>n</w:t>
      </w:r>
      <w:r>
        <w:rPr>
          <w:rFonts w:ascii="Tahoma" w:eastAsia="Tahoma" w:hAnsi="Tahoma" w:cs="Tahoma"/>
          <w:color w:val="FFFFFF"/>
          <w:spacing w:val="-12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B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ru</w:t>
      </w:r>
    </w:p>
    <w:p w14:paraId="73FBCCD1" w14:textId="09969CC7" w:rsidR="00BA3C2F" w:rsidRDefault="00BA3C2F">
      <w:pPr>
        <w:spacing w:line="100" w:lineRule="exact"/>
        <w:rPr>
          <w:sz w:val="11"/>
          <w:szCs w:val="11"/>
        </w:rPr>
      </w:pPr>
    </w:p>
    <w:p w14:paraId="1DED51BC" w14:textId="77777777" w:rsidR="00BA3C2F" w:rsidRDefault="00BA3C2F">
      <w:pPr>
        <w:spacing w:line="200" w:lineRule="exact"/>
      </w:pPr>
    </w:p>
    <w:p w14:paraId="34654AAD" w14:textId="77777777" w:rsidR="00BA3C2F" w:rsidRDefault="00BA3C2F">
      <w:pPr>
        <w:spacing w:line="200" w:lineRule="exact"/>
      </w:pPr>
    </w:p>
    <w:p w14:paraId="2CEE9D39" w14:textId="77777777" w:rsidR="00BA3C2F" w:rsidRDefault="006C0527">
      <w:pPr>
        <w:spacing w:line="260" w:lineRule="exact"/>
        <w:ind w:left="480" w:right="1649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pacing w:val="-2"/>
          <w:position w:val="-3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position w:val="-3"/>
          <w:sz w:val="24"/>
          <w:szCs w:val="24"/>
        </w:rPr>
        <w:t>on</w:t>
      </w:r>
      <w:r>
        <w:rPr>
          <w:rFonts w:ascii="Tahoma" w:eastAsia="Tahoma" w:hAnsi="Tahoma" w:cs="Tahoma"/>
          <w:b/>
          <w:color w:val="FFFFFF"/>
          <w:spacing w:val="1"/>
          <w:position w:val="-3"/>
          <w:sz w:val="24"/>
          <w:szCs w:val="24"/>
        </w:rPr>
        <w:t>t</w:t>
      </w:r>
      <w:r>
        <w:rPr>
          <w:rFonts w:ascii="Tahoma" w:eastAsia="Tahoma" w:hAnsi="Tahoma" w:cs="Tahoma"/>
          <w:b/>
          <w:color w:val="FFFFFF"/>
          <w:position w:val="-3"/>
          <w:sz w:val="24"/>
          <w:szCs w:val="24"/>
        </w:rPr>
        <w:t>a</w:t>
      </w:r>
      <w:r>
        <w:rPr>
          <w:rFonts w:ascii="Tahoma" w:eastAsia="Tahoma" w:hAnsi="Tahoma" w:cs="Tahoma"/>
          <w:b/>
          <w:color w:val="FFFFFF"/>
          <w:spacing w:val="-1"/>
          <w:position w:val="-3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position w:val="-3"/>
          <w:sz w:val="24"/>
          <w:szCs w:val="24"/>
        </w:rPr>
        <w:t>t</w:t>
      </w:r>
    </w:p>
    <w:p w14:paraId="59126D65" w14:textId="6A4D20CC" w:rsidR="00BA3C2F" w:rsidRDefault="006C0527">
      <w:pPr>
        <w:spacing w:line="160" w:lineRule="exact"/>
        <w:ind w:left="705"/>
        <w:rPr>
          <w:rFonts w:ascii="Tahoma" w:eastAsia="Tahoma" w:hAnsi="Tahoma" w:cs="Tahoma"/>
          <w:sz w:val="18"/>
          <w:szCs w:val="18"/>
        </w:rPr>
      </w:pPr>
      <w:hyperlink r:id="rId8">
        <w:r w:rsidR="0091329E">
          <w:rPr>
            <w:rFonts w:ascii="Tahoma" w:eastAsia="Tahoma" w:hAnsi="Tahoma" w:cs="Tahoma"/>
            <w:b/>
            <w:color w:val="FFFFFF"/>
            <w:w w:val="101"/>
            <w:sz w:val="18"/>
            <w:szCs w:val="18"/>
          </w:rPr>
          <w:t>sindhu.sha31</w:t>
        </w:r>
        <w:r>
          <w:rPr>
            <w:rFonts w:ascii="Tahoma" w:eastAsia="Tahoma" w:hAnsi="Tahoma" w:cs="Tahoma"/>
            <w:b/>
            <w:color w:val="FFFFFF"/>
            <w:w w:val="101"/>
            <w:sz w:val="18"/>
            <w:szCs w:val="18"/>
          </w:rPr>
          <w:t>@g</w:t>
        </w:r>
        <w:r>
          <w:rPr>
            <w:rFonts w:ascii="Tahoma" w:eastAsia="Tahoma" w:hAnsi="Tahoma" w:cs="Tahoma"/>
            <w:b/>
            <w:color w:val="FFFFFF"/>
            <w:spacing w:val="-6"/>
            <w:w w:val="101"/>
            <w:sz w:val="18"/>
            <w:szCs w:val="18"/>
          </w:rPr>
          <w:t>m</w:t>
        </w:r>
        <w:r>
          <w:rPr>
            <w:rFonts w:ascii="Tahoma" w:eastAsia="Tahoma" w:hAnsi="Tahoma" w:cs="Tahoma"/>
            <w:b/>
            <w:color w:val="FFFFFF"/>
            <w:spacing w:val="1"/>
            <w:w w:val="101"/>
            <w:sz w:val="18"/>
            <w:szCs w:val="18"/>
          </w:rPr>
          <w:t>a</w:t>
        </w:r>
        <w:r>
          <w:rPr>
            <w:rFonts w:ascii="Tahoma" w:eastAsia="Tahoma" w:hAnsi="Tahoma" w:cs="Tahoma"/>
            <w:b/>
            <w:color w:val="FFFFFF"/>
            <w:spacing w:val="-2"/>
            <w:w w:val="101"/>
            <w:sz w:val="18"/>
            <w:szCs w:val="18"/>
          </w:rPr>
          <w:t>i</w:t>
        </w:r>
        <w:r>
          <w:rPr>
            <w:rFonts w:ascii="Tahoma" w:eastAsia="Tahoma" w:hAnsi="Tahoma" w:cs="Tahoma"/>
            <w:b/>
            <w:color w:val="FFFFFF"/>
            <w:w w:val="101"/>
            <w:sz w:val="18"/>
            <w:szCs w:val="18"/>
          </w:rPr>
          <w:t>l</w:t>
        </w:r>
      </w:hyperlink>
    </w:p>
    <w:p w14:paraId="32FBA5CA" w14:textId="77777777" w:rsidR="00BA3C2F" w:rsidRDefault="006C0527">
      <w:pPr>
        <w:spacing w:line="200" w:lineRule="exact"/>
        <w:ind w:left="705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color w:val="FFFFFF"/>
          <w:w w:val="101"/>
          <w:position w:val="-1"/>
          <w:sz w:val="18"/>
          <w:szCs w:val="18"/>
        </w:rPr>
        <w:t>.c</w:t>
      </w:r>
      <w:r>
        <w:rPr>
          <w:rFonts w:ascii="Tahoma" w:eastAsia="Tahoma" w:hAnsi="Tahoma" w:cs="Tahoma"/>
          <w:b/>
          <w:color w:val="FFFFFF"/>
          <w:spacing w:val="-2"/>
          <w:w w:val="101"/>
          <w:position w:val="-1"/>
          <w:sz w:val="18"/>
          <w:szCs w:val="18"/>
        </w:rPr>
        <w:t>o</w:t>
      </w:r>
      <w:r>
        <w:rPr>
          <w:rFonts w:ascii="Tahoma" w:eastAsia="Tahoma" w:hAnsi="Tahoma" w:cs="Tahoma"/>
          <w:b/>
          <w:color w:val="FFFFFF"/>
          <w:w w:val="101"/>
          <w:position w:val="-1"/>
          <w:sz w:val="18"/>
          <w:szCs w:val="18"/>
        </w:rPr>
        <w:t>m</w:t>
      </w:r>
    </w:p>
    <w:p w14:paraId="7B141803" w14:textId="06E57527" w:rsidR="00BA3C2F" w:rsidRDefault="006C0527">
      <w:pPr>
        <w:spacing w:before="80"/>
        <w:ind w:left="705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color w:val="FFFFFF"/>
          <w:w w:val="101"/>
          <w:sz w:val="18"/>
          <w:szCs w:val="18"/>
        </w:rPr>
        <w:t>+</w:t>
      </w:r>
      <w:r>
        <w:rPr>
          <w:rFonts w:ascii="Tahoma" w:eastAsia="Tahoma" w:hAnsi="Tahoma" w:cs="Tahoma"/>
          <w:b/>
          <w:color w:val="FFFFFF"/>
          <w:spacing w:val="-1"/>
          <w:w w:val="101"/>
          <w:sz w:val="18"/>
          <w:szCs w:val="18"/>
        </w:rPr>
        <w:t>91</w:t>
      </w:r>
      <w:r>
        <w:rPr>
          <w:rFonts w:ascii="Tahoma" w:eastAsia="Tahoma" w:hAnsi="Tahoma" w:cs="Tahoma"/>
          <w:b/>
          <w:color w:val="FFFFFF"/>
          <w:spacing w:val="-2"/>
          <w:w w:val="101"/>
          <w:sz w:val="18"/>
          <w:szCs w:val="18"/>
        </w:rPr>
        <w:t>-</w:t>
      </w:r>
      <w:r w:rsidR="0091329E">
        <w:rPr>
          <w:rFonts w:ascii="Tahoma" w:eastAsia="Tahoma" w:hAnsi="Tahoma" w:cs="Tahoma"/>
          <w:b/>
          <w:color w:val="FFFFFF"/>
          <w:spacing w:val="-1"/>
          <w:w w:val="101"/>
          <w:sz w:val="18"/>
          <w:szCs w:val="18"/>
        </w:rPr>
        <w:t>9901889788</w:t>
      </w:r>
    </w:p>
    <w:p w14:paraId="4CEA1EEE" w14:textId="77777777" w:rsidR="00BA3C2F" w:rsidRDefault="00BA3C2F">
      <w:pPr>
        <w:spacing w:line="200" w:lineRule="exact"/>
      </w:pPr>
    </w:p>
    <w:p w14:paraId="4CB16368" w14:textId="77777777" w:rsidR="00BA3C2F" w:rsidRDefault="00BA3C2F">
      <w:pPr>
        <w:spacing w:line="200" w:lineRule="exact"/>
      </w:pPr>
    </w:p>
    <w:p w14:paraId="4C3F698B" w14:textId="77777777" w:rsidR="00BA3C2F" w:rsidRDefault="00BA3C2F">
      <w:pPr>
        <w:spacing w:line="200" w:lineRule="exact"/>
      </w:pPr>
    </w:p>
    <w:p w14:paraId="37C0CE64" w14:textId="77777777" w:rsidR="00BA3C2F" w:rsidRDefault="00BA3C2F">
      <w:pPr>
        <w:spacing w:before="16" w:line="220" w:lineRule="exact"/>
        <w:rPr>
          <w:sz w:val="22"/>
          <w:szCs w:val="22"/>
        </w:rPr>
      </w:pPr>
    </w:p>
    <w:p w14:paraId="7ABAA472" w14:textId="77777777" w:rsidR="00BA3C2F" w:rsidRDefault="006C0527">
      <w:pPr>
        <w:spacing w:line="280" w:lineRule="exact"/>
        <w:ind w:left="446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pacing w:val="1"/>
          <w:position w:val="-2"/>
          <w:sz w:val="24"/>
          <w:szCs w:val="24"/>
        </w:rPr>
        <w:t>E</w:t>
      </w:r>
      <w:r>
        <w:rPr>
          <w:rFonts w:ascii="Tahoma" w:eastAsia="Tahoma" w:hAnsi="Tahoma" w:cs="Tahoma"/>
          <w:b/>
          <w:color w:val="FFFFFF"/>
          <w:spacing w:val="-2"/>
          <w:position w:val="-2"/>
          <w:sz w:val="24"/>
          <w:szCs w:val="24"/>
        </w:rPr>
        <w:t>d</w:t>
      </w:r>
      <w:r>
        <w:rPr>
          <w:rFonts w:ascii="Tahoma" w:eastAsia="Tahoma" w:hAnsi="Tahoma" w:cs="Tahoma"/>
          <w:b/>
          <w:color w:val="FFFFFF"/>
          <w:position w:val="-2"/>
          <w:sz w:val="24"/>
          <w:szCs w:val="24"/>
        </w:rPr>
        <w:t>u</w:t>
      </w:r>
      <w:r>
        <w:rPr>
          <w:rFonts w:ascii="Tahoma" w:eastAsia="Tahoma" w:hAnsi="Tahoma" w:cs="Tahoma"/>
          <w:b/>
          <w:color w:val="FFFFFF"/>
          <w:spacing w:val="-2"/>
          <w:position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position w:val="-2"/>
          <w:sz w:val="24"/>
          <w:szCs w:val="24"/>
        </w:rPr>
        <w:t>a</w:t>
      </w:r>
      <w:r>
        <w:rPr>
          <w:rFonts w:ascii="Tahoma" w:eastAsia="Tahoma" w:hAnsi="Tahoma" w:cs="Tahoma"/>
          <w:b/>
          <w:color w:val="FFFFFF"/>
          <w:spacing w:val="1"/>
          <w:position w:val="-2"/>
          <w:sz w:val="24"/>
          <w:szCs w:val="24"/>
        </w:rPr>
        <w:t>t</w:t>
      </w:r>
      <w:r>
        <w:rPr>
          <w:rFonts w:ascii="Tahoma" w:eastAsia="Tahoma" w:hAnsi="Tahoma" w:cs="Tahoma"/>
          <w:b/>
          <w:color w:val="FFFFFF"/>
          <w:position w:val="-2"/>
          <w:sz w:val="24"/>
          <w:szCs w:val="24"/>
        </w:rPr>
        <w:t>ion</w:t>
      </w:r>
    </w:p>
    <w:p w14:paraId="6543AC9D" w14:textId="77777777" w:rsidR="00BA3C2F" w:rsidRDefault="006C0527">
      <w:pPr>
        <w:spacing w:before="3" w:line="100" w:lineRule="exact"/>
        <w:rPr>
          <w:sz w:val="10"/>
          <w:szCs w:val="10"/>
        </w:rPr>
      </w:pPr>
      <w:r>
        <w:br w:type="column"/>
      </w:r>
    </w:p>
    <w:p w14:paraId="2A13CB6D" w14:textId="3D0140C2" w:rsidR="00BA3C2F" w:rsidRDefault="0091329E">
      <w:pPr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color w:val="335284"/>
          <w:spacing w:val="-1"/>
          <w:sz w:val="32"/>
          <w:szCs w:val="32"/>
        </w:rPr>
        <w:t>Sindhu</w:t>
      </w:r>
      <w:r w:rsidR="006C0527">
        <w:rPr>
          <w:rFonts w:ascii="Tahoma" w:eastAsia="Tahoma" w:hAnsi="Tahoma" w:cs="Tahoma"/>
          <w:b/>
          <w:color w:val="335284"/>
          <w:spacing w:val="-1"/>
          <w:sz w:val="32"/>
          <w:szCs w:val="32"/>
        </w:rPr>
        <w:t xml:space="preserve"> </w:t>
      </w:r>
      <w:r>
        <w:rPr>
          <w:rFonts w:ascii="Tahoma" w:eastAsia="Tahoma" w:hAnsi="Tahoma" w:cs="Tahoma"/>
          <w:b/>
          <w:color w:val="335284"/>
          <w:spacing w:val="1"/>
          <w:sz w:val="32"/>
          <w:szCs w:val="32"/>
        </w:rPr>
        <w:t>Shanmugam</w:t>
      </w:r>
    </w:p>
    <w:p w14:paraId="546FEDD6" w14:textId="77777777" w:rsidR="00BA3C2F" w:rsidRDefault="00BA3C2F">
      <w:pPr>
        <w:spacing w:before="2" w:line="180" w:lineRule="exact"/>
        <w:rPr>
          <w:sz w:val="18"/>
          <w:szCs w:val="18"/>
        </w:rPr>
      </w:pPr>
    </w:p>
    <w:p w14:paraId="1A91E22B" w14:textId="1400ED95" w:rsidR="00BA3C2F" w:rsidRPr="0091329E" w:rsidRDefault="006C0527" w:rsidP="0091329E">
      <w:pPr>
        <w:rPr>
          <w:rFonts w:ascii="Tahoma" w:eastAsia="Tahoma" w:hAnsi="Tahoma" w:cs="Tahoma"/>
          <w:b/>
          <w:color w:val="49ACC5"/>
          <w:sz w:val="28"/>
          <w:szCs w:val="28"/>
        </w:rPr>
      </w:pPr>
      <w:r>
        <w:pict w14:anchorId="5EC70A55">
          <v:group id="_x0000_s1149" style="position:absolute;margin-left:225.65pt;margin-top:23.2pt;width:365.25pt;height:0;z-index:-251658752;mso-position-horizontal-relative:page" coordorigin="4513,464" coordsize="7305,0">
            <v:shape id="_x0000_s1150" style="position:absolute;left:4513;top:464;width:7305;height:0" coordorigin="4513,464" coordsize="7305,0" path="m4513,464r7305,e" filled="f" strokecolor="#4579b8" strokeweight="1.5pt">
              <v:path arrowok="t"/>
            </v:shape>
            <w10:wrap anchorx="page"/>
          </v:group>
        </w:pict>
      </w:r>
      <w:r w:rsidR="0091329E" w:rsidRPr="0091329E">
        <w:rPr>
          <w:rFonts w:ascii="Tahoma" w:eastAsia="Tahoma" w:hAnsi="Tahoma" w:cs="Tahoma"/>
          <w:b/>
          <w:color w:val="49ACC5"/>
          <w:sz w:val="28"/>
          <w:szCs w:val="28"/>
        </w:rPr>
        <w:t>Sr PROJECT SUPPORT COORDINATOR</w:t>
      </w:r>
    </w:p>
    <w:p w14:paraId="699E4D2E" w14:textId="77777777" w:rsidR="00BA3C2F" w:rsidRDefault="00BA3C2F">
      <w:pPr>
        <w:spacing w:line="200" w:lineRule="exact"/>
      </w:pPr>
    </w:p>
    <w:p w14:paraId="7903DB70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z w:val="24"/>
          <w:szCs w:val="24"/>
        </w:rPr>
        <w:t>P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of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 xml:space="preserve">le 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S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u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mm</w:t>
      </w:r>
      <w:r>
        <w:rPr>
          <w:rFonts w:ascii="Tahoma" w:eastAsia="Tahoma" w:hAnsi="Tahoma" w:cs="Tahoma"/>
          <w:b/>
          <w:color w:val="49ACC5"/>
          <w:spacing w:val="-4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y</w:t>
      </w:r>
    </w:p>
    <w:p w14:paraId="24064FF3" w14:textId="77777777" w:rsidR="00BA3C2F" w:rsidRDefault="00BA3C2F">
      <w:pPr>
        <w:spacing w:line="100" w:lineRule="exact"/>
        <w:rPr>
          <w:sz w:val="11"/>
          <w:szCs w:val="11"/>
        </w:rPr>
      </w:pPr>
    </w:p>
    <w:p w14:paraId="2B589460" w14:textId="50FFD58A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>Sr Project Support Coordinator with 7.2 years of experience in managing the clinical trial</w:t>
      </w:r>
      <w:r w:rsidRPr="002F1D3C">
        <w:t xml:space="preserve"> </w:t>
      </w:r>
      <w:r w:rsidRPr="002F1D3C">
        <w:t>process.</w:t>
      </w:r>
    </w:p>
    <w:p w14:paraId="24D0CAF4" w14:textId="790E20CD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 xml:space="preserve">Completes a wide variety of technical, logistical, facilitative and central processes </w:t>
      </w:r>
      <w:proofErr w:type="spellStart"/>
      <w:r w:rsidR="00FE6D9B">
        <w:t>d</w:t>
      </w:r>
      <w:r w:rsidRPr="002F1D3C">
        <w:t>that</w:t>
      </w:r>
      <w:proofErr w:type="spellEnd"/>
      <w:r w:rsidRPr="002F1D3C">
        <w:t xml:space="preserve"> </w:t>
      </w:r>
      <w:r w:rsidRPr="002F1D3C">
        <w:t xml:space="preserve">are critical to study </w:t>
      </w:r>
      <w:proofErr w:type="gramStart"/>
      <w:r w:rsidRPr="002F1D3C">
        <w:t>success;</w:t>
      </w:r>
      <w:proofErr w:type="gramEnd"/>
    </w:p>
    <w:p w14:paraId="366166BE" w14:textId="16390711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>Provides project administrative support, including planning,</w:t>
      </w:r>
    </w:p>
    <w:p w14:paraId="7957B545" w14:textId="03B5FA6C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>O</w:t>
      </w:r>
      <w:r w:rsidRPr="002F1D3C">
        <w:t>rganizing and coordinating responsibilities for Project Leads, Clinical Team Managers and other</w:t>
      </w:r>
      <w:r w:rsidRPr="002F1D3C">
        <w:t xml:space="preserve"> </w:t>
      </w:r>
      <w:r w:rsidRPr="002F1D3C">
        <w:t xml:space="preserve">functional leads on designated projects throughout a </w:t>
      </w:r>
      <w:proofErr w:type="gramStart"/>
      <w:r w:rsidRPr="002F1D3C">
        <w:t>study;</w:t>
      </w:r>
      <w:proofErr w:type="gramEnd"/>
    </w:p>
    <w:p w14:paraId="32EF678E" w14:textId="3BED3F2B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>M</w:t>
      </w:r>
      <w:r w:rsidRPr="002F1D3C">
        <w:t xml:space="preserve">aintains procedures, </w:t>
      </w:r>
      <w:proofErr w:type="gramStart"/>
      <w:r w:rsidRPr="002F1D3C">
        <w:t>guidelines</w:t>
      </w:r>
      <w:proofErr w:type="gramEnd"/>
      <w:r w:rsidRPr="002F1D3C">
        <w:t xml:space="preserve"> </w:t>
      </w:r>
      <w:r w:rsidRPr="002F1D3C">
        <w:t>and documentation, including project records; assists in preparation or creation of study reports and</w:t>
      </w:r>
    </w:p>
    <w:p w14:paraId="53DD16AB" w14:textId="5818A122" w:rsidR="00486798" w:rsidRPr="002F1D3C" w:rsidRDefault="00486798" w:rsidP="00486798">
      <w:pPr>
        <w:pStyle w:val="ListParagraph"/>
        <w:numPr>
          <w:ilvl w:val="0"/>
          <w:numId w:val="4"/>
        </w:numPr>
        <w:jc w:val="both"/>
      </w:pPr>
      <w:r w:rsidRPr="002F1D3C">
        <w:t>S</w:t>
      </w:r>
      <w:r w:rsidRPr="002F1D3C">
        <w:t>upporting team for guidance document customization. Completes quality reviews and demonstrates</w:t>
      </w:r>
      <w:r w:rsidRPr="002F1D3C">
        <w:t xml:space="preserve"> </w:t>
      </w:r>
      <w:r w:rsidRPr="002F1D3C">
        <w:t>audit readiness.</w:t>
      </w:r>
    </w:p>
    <w:p w14:paraId="0D07E65F" w14:textId="513954C0" w:rsidR="00BA3C2F" w:rsidRPr="002F1D3C" w:rsidRDefault="00486798" w:rsidP="00486798">
      <w:pPr>
        <w:pStyle w:val="ListParagraph"/>
        <w:numPr>
          <w:ilvl w:val="0"/>
          <w:numId w:val="4"/>
        </w:numPr>
        <w:jc w:val="both"/>
        <w:sectPr w:rsidR="00BA3C2F" w:rsidRPr="002F1D3C">
          <w:pgSz w:w="11920" w:h="16840"/>
          <w:pgMar w:top="1020" w:right="0" w:bottom="280" w:left="260" w:header="720" w:footer="720" w:gutter="0"/>
          <w:cols w:num="2" w:space="720" w:equalWidth="0">
            <w:col w:w="3136" w:space="1104"/>
            <w:col w:w="7420"/>
          </w:cols>
        </w:sectPr>
      </w:pPr>
      <w:r w:rsidRPr="002F1D3C">
        <w:t>I have completed BSc in Microbiology and have a Postgraduate Certificate in Clinical</w:t>
      </w:r>
      <w:r w:rsidRPr="002F1D3C">
        <w:t xml:space="preserve"> </w:t>
      </w:r>
      <w:r w:rsidRPr="002F1D3C">
        <w:t>Research from Cranfield University.</w:t>
      </w:r>
    </w:p>
    <w:p w14:paraId="53819FE4" w14:textId="77777777" w:rsidR="00BA3C2F" w:rsidRDefault="00BA3C2F">
      <w:pPr>
        <w:sectPr w:rsidR="00BA3C2F">
          <w:type w:val="continuous"/>
          <w:pgSz w:w="11920" w:h="16840"/>
          <w:pgMar w:top="1020" w:right="0" w:bottom="280" w:left="260" w:header="720" w:footer="720" w:gutter="0"/>
          <w:cols w:space="720"/>
        </w:sectPr>
      </w:pPr>
    </w:p>
    <w:p w14:paraId="2EC481AE" w14:textId="071BACD0" w:rsidR="00BA3C2F" w:rsidRDefault="00FE6D9B" w:rsidP="00FE6D9B">
      <w:pPr>
        <w:spacing w:line="200" w:lineRule="exact"/>
        <w:rPr>
          <w:rFonts w:ascii="Tahoma" w:eastAsia="Tahoma" w:hAnsi="Tahoma" w:cs="Tahoma"/>
        </w:rPr>
        <w:sectPr w:rsidR="00BA3C2F">
          <w:type w:val="continuous"/>
          <w:pgSz w:w="11920" w:h="16840"/>
          <w:pgMar w:top="1020" w:right="0" w:bottom="280" w:left="260" w:header="720" w:footer="720" w:gutter="0"/>
          <w:cols w:num="2" w:space="720" w:equalWidth="0">
            <w:col w:w="3315" w:space="924"/>
            <w:col w:w="7421"/>
          </w:cols>
        </w:sectPr>
      </w:pP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 xml:space="preserve">      </w:t>
      </w:r>
    </w:p>
    <w:p w14:paraId="43AFAF60" w14:textId="77777777" w:rsidR="00BA3C2F" w:rsidRDefault="006C0527">
      <w:pPr>
        <w:spacing w:before="50"/>
        <w:ind w:left="11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lastRenderedPageBreak/>
        <w:t>S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oft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S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k</w:t>
      </w: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l</w:t>
      </w: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l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s</w:t>
      </w:r>
    </w:p>
    <w:p w14:paraId="45E7D46F" w14:textId="77777777" w:rsidR="00BA3C2F" w:rsidRDefault="006C0527">
      <w:pPr>
        <w:spacing w:line="200" w:lineRule="exact"/>
        <w:ind w:left="412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  <w:spacing w:val="-1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</w:rPr>
        <w:t>yt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  <w:spacing w:val="-5"/>
        </w:rPr>
        <w:t>a</w:t>
      </w:r>
      <w:r>
        <w:rPr>
          <w:rFonts w:ascii="Tahoma" w:eastAsia="Tahoma" w:hAnsi="Tahoma" w:cs="Tahoma"/>
          <w:color w:val="FFFFFF"/>
          <w:w w:val="101"/>
        </w:rPr>
        <w:t>l</w:t>
      </w:r>
    </w:p>
    <w:p w14:paraId="69CD8901" w14:textId="77777777" w:rsidR="00BA3C2F" w:rsidRDefault="00BA3C2F">
      <w:pPr>
        <w:spacing w:before="2" w:line="160" w:lineRule="exact"/>
        <w:rPr>
          <w:sz w:val="16"/>
          <w:szCs w:val="16"/>
        </w:rPr>
      </w:pPr>
    </w:p>
    <w:p w14:paraId="0D0DCDAC" w14:textId="77777777" w:rsidR="00BA3C2F" w:rsidRDefault="006C0527">
      <w:pPr>
        <w:spacing w:line="220" w:lineRule="exact"/>
        <w:ind w:left="431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  <w:spacing w:val="-1"/>
          <w:position w:val="-1"/>
        </w:rPr>
        <w:t>P</w:t>
      </w:r>
      <w:r>
        <w:rPr>
          <w:rFonts w:ascii="Tahoma" w:eastAsia="Tahoma" w:hAnsi="Tahoma" w:cs="Tahoma"/>
          <w:color w:val="FFFFFF"/>
          <w:position w:val="-1"/>
        </w:rPr>
        <w:t>ro</w:t>
      </w:r>
      <w:r>
        <w:rPr>
          <w:rFonts w:ascii="Tahoma" w:eastAsia="Tahoma" w:hAnsi="Tahoma" w:cs="Tahoma"/>
          <w:color w:val="FFFFFF"/>
          <w:spacing w:val="-1"/>
          <w:position w:val="-1"/>
        </w:rPr>
        <w:t>b</w:t>
      </w:r>
      <w:r>
        <w:rPr>
          <w:rFonts w:ascii="Tahoma" w:eastAsia="Tahoma" w:hAnsi="Tahoma" w:cs="Tahoma"/>
          <w:color w:val="FFFFFF"/>
          <w:spacing w:val="2"/>
          <w:position w:val="-1"/>
        </w:rPr>
        <w:t>l</w:t>
      </w:r>
      <w:r>
        <w:rPr>
          <w:rFonts w:ascii="Tahoma" w:eastAsia="Tahoma" w:hAnsi="Tahoma" w:cs="Tahoma"/>
          <w:color w:val="FFFFFF"/>
          <w:position w:val="-1"/>
        </w:rPr>
        <w:t>em</w:t>
      </w:r>
      <w:r>
        <w:rPr>
          <w:rFonts w:ascii="Tahoma" w:eastAsia="Tahoma" w:hAnsi="Tahoma" w:cs="Tahoma"/>
          <w:color w:val="FFFFFF"/>
          <w:spacing w:val="-2"/>
          <w:position w:val="-1"/>
        </w:rPr>
        <w:t xml:space="preserve"> </w:t>
      </w:r>
      <w:r>
        <w:rPr>
          <w:rFonts w:ascii="Tahoma" w:eastAsia="Tahoma" w:hAnsi="Tahoma" w:cs="Tahoma"/>
          <w:color w:val="FFFFFF"/>
          <w:spacing w:val="-7"/>
          <w:position w:val="-1"/>
        </w:rPr>
        <w:t>S</w:t>
      </w:r>
      <w:r>
        <w:rPr>
          <w:rFonts w:ascii="Tahoma" w:eastAsia="Tahoma" w:hAnsi="Tahoma" w:cs="Tahoma"/>
          <w:color w:val="FFFFFF"/>
          <w:spacing w:val="1"/>
          <w:position w:val="-1"/>
        </w:rPr>
        <w:t>o</w:t>
      </w:r>
      <w:r>
        <w:rPr>
          <w:rFonts w:ascii="Tahoma" w:eastAsia="Tahoma" w:hAnsi="Tahoma" w:cs="Tahoma"/>
          <w:color w:val="FFFFFF"/>
          <w:spacing w:val="2"/>
          <w:w w:val="101"/>
          <w:position w:val="-1"/>
        </w:rPr>
        <w:t>l</w:t>
      </w:r>
      <w:r>
        <w:rPr>
          <w:rFonts w:ascii="Tahoma" w:eastAsia="Tahoma" w:hAnsi="Tahoma" w:cs="Tahoma"/>
          <w:color w:val="FFFFFF"/>
          <w:position w:val="-1"/>
        </w:rPr>
        <w:t>ver</w:t>
      </w:r>
    </w:p>
    <w:p w14:paraId="6597FEF2" w14:textId="77777777" w:rsidR="00BA3C2F" w:rsidRDefault="00BA3C2F">
      <w:pPr>
        <w:spacing w:before="6" w:line="140" w:lineRule="exact"/>
        <w:rPr>
          <w:sz w:val="14"/>
          <w:szCs w:val="14"/>
        </w:rPr>
        <w:sectPr w:rsidR="00BA3C2F">
          <w:pgSz w:w="11920" w:h="16840"/>
          <w:pgMar w:top="320" w:right="0" w:bottom="280" w:left="520" w:header="720" w:footer="720" w:gutter="0"/>
          <w:cols w:space="720"/>
        </w:sectPr>
      </w:pPr>
    </w:p>
    <w:p w14:paraId="131C845A" w14:textId="77777777" w:rsidR="00BA3C2F" w:rsidRDefault="006C0527">
      <w:pPr>
        <w:spacing w:before="27" w:line="389" w:lineRule="auto"/>
        <w:ind w:left="431" w:right="1454"/>
        <w:rPr>
          <w:rFonts w:ascii="Tahoma" w:eastAsia="Tahoma" w:hAnsi="Tahoma" w:cs="Tahoma"/>
        </w:rPr>
      </w:pPr>
      <w:r>
        <w:pict w14:anchorId="157FD891">
          <v:group id="_x0000_s1026" style="position:absolute;left:0;text-align:left;margin-left:0;margin-top:0;width:191.65pt;height:815.8pt;z-index:-251657728;mso-position-horizontal-relative:page;mso-position-vertical-relative:page" coordsize="3833,16316">
            <v:shape id="_x0000_s1086" style="position:absolute;width:3823;height:16306" coordsize="3823,16306" path="m,16306r3823,l3823,,,,,16306xe" fillcolor="#335284" stroked="f">
              <v:path arrowok="t"/>
            </v:shape>
            <v:shape id="_x0000_s1085" type="#_x0000_t75" style="position:absolute;left:483;top:11088;width:127;height:290">
              <v:imagedata r:id="rId9" o:title=""/>
            </v:shape>
            <v:shape id="_x0000_s1084" type="#_x0000_t75" style="position:absolute;left:483;top:9398;width:127;height:290">
              <v:imagedata r:id="rId9" o:title=""/>
            </v:shape>
            <v:shape id="_x0000_s1083" type="#_x0000_t75" style="position:absolute;left:483;top:8191;width:127;height:290">
              <v:imagedata r:id="rId9" o:title=""/>
            </v:shape>
            <v:shape id="_x0000_s1082" type="#_x0000_t75" style="position:absolute;left:468;top:6279;width:115;height:115">
              <v:imagedata r:id="rId10" o:title=""/>
            </v:shape>
            <v:shape id="_x0000_s1081" type="#_x0000_t75" style="position:absolute;left:468;top:5766;width:115;height:115">
              <v:imagedata r:id="rId11" o:title=""/>
            </v:shape>
            <v:shape id="_x0000_s1080" type="#_x0000_t75" style="position:absolute;left:468;top:4559;width:115;height:115">
              <v:imagedata r:id="rId10" o:title=""/>
            </v:shape>
            <v:shape id="_x0000_s1079" type="#_x0000_t75" style="position:absolute;left:468;top:4076;width:115;height:115">
              <v:imagedata r:id="rId12" o:title=""/>
            </v:shape>
            <v:shape id="_x0000_s1078" type="#_x0000_t75" style="position:absolute;left:468;top:3593;width:115;height:115">
              <v:imagedata r:id="rId10" o:title=""/>
            </v:shape>
            <v:shape id="_x0000_s1077" type="#_x0000_t75" style="position:absolute;left:468;top:2362;width:115;height:115">
              <v:imagedata r:id="rId11" o:title=""/>
            </v:shape>
            <v:shape id="_x0000_s1076" type="#_x0000_t75" style="position:absolute;left:468;top:1958;width:115;height:115">
              <v:imagedata r:id="rId11" o:title=""/>
            </v:shape>
            <v:shape id="_x0000_s1075" type="#_x0000_t75" style="position:absolute;left:468;top:1554;width:115;height:115">
              <v:imagedata r:id="rId10" o:title=""/>
            </v:shape>
            <v:shape id="_x0000_s1074" type="#_x0000_t75" style="position:absolute;left:468;top:1150;width:115;height:115">
              <v:imagedata r:id="rId13" o:title=""/>
            </v:shape>
            <v:shape id="_x0000_s1073" type="#_x0000_t75" style="position:absolute;left:468;top:746;width:115;height:115">
              <v:imagedata r:id="rId12" o:title=""/>
            </v:shape>
            <v:shape id="_x0000_s1072" style="position:absolute;left:730;top:898;width:1748;height:82" coordorigin="730,898" coordsize="1748,82" path="m730,980r1748,l2478,898r-1748,l730,980xe" fillcolor="#335284" stroked="f">
              <v:path arrowok="t"/>
            </v:shape>
            <v:shape id="_x0000_s1071" style="position:absolute;left:730;top:653;width:1748;height:245" coordorigin="730,653" coordsize="1748,245" path="m730,898r1748,l2478,653r-1748,l730,898xe" fillcolor="#335284" stroked="f">
              <v:path arrowok="t"/>
            </v:shape>
            <v:shape id="_x0000_s1070" style="position:absolute;left:730;top:1301;width:1748;height:82" coordorigin="730,1301" coordsize="1748,82" path="m730,1383r1748,l2478,1301r-1748,l730,1383xe" fillcolor="#335284" stroked="f">
              <v:path arrowok="t"/>
            </v:shape>
            <v:shape id="_x0000_s1069" style="position:absolute;left:730;top:980;width:1748;height:322" coordorigin="730,980" coordsize="1748,322" path="m2478,1301r,-321l730,980r,321l2478,1301xe" fillcolor="#335284" stroked="f">
              <v:path arrowok="t"/>
            </v:shape>
            <v:shape id="_x0000_s1068" style="position:absolute;left:730;top:1709;width:1748;height:77" coordorigin="730,1709" coordsize="1748,77" path="m730,1786r1748,l2478,1709r-1748,l730,1786xe" fillcolor="#335284" stroked="f">
              <v:path arrowok="t"/>
            </v:shape>
            <v:shape id="_x0000_s1067" style="position:absolute;left:730;top:1383;width:1748;height:326" coordorigin="730,1383" coordsize="1748,326" path="m2478,1709r,-326l730,1383r,326l2478,1709xe" fillcolor="#335284" stroked="f">
              <v:path arrowok="t"/>
            </v:shape>
            <v:shape id="_x0000_s1066" style="position:absolute;left:730;top:2108;width:1748;height:82" coordorigin="730,2108" coordsize="1748,82" path="m730,2189r1748,l2478,2108r-1748,l730,2189xe" fillcolor="#335284" stroked="f">
              <v:path arrowok="t"/>
            </v:shape>
            <v:shape id="_x0000_s1065" style="position:absolute;left:730;top:1786;width:1748;height:322" coordorigin="730,1786" coordsize="1748,322" path="m730,2108r1748,l2478,1786r-1748,l730,2108xe" fillcolor="#335284" stroked="f">
              <v:path arrowok="t"/>
            </v:shape>
            <v:shape id="_x0000_s1064" style="position:absolute;left:730;top:2497;width:1748;height:19" coordorigin="730,2497" coordsize="1748,19" path="m730,2516r1748,l2478,2497r-1748,l730,2516xe" fillcolor="#335284" stroked="f">
              <v:path arrowok="t"/>
            </v:shape>
            <v:shape id="_x0000_s1063" style="position:absolute;left:730;top:2189;width:1748;height:308" coordorigin="730,2189" coordsize="1748,308" path="m730,2497r1748,l2478,2189r-1748,l730,2497xe" fillcolor="#335284" stroked="f">
              <v:path arrowok="t"/>
            </v:shape>
            <v:shape id="_x0000_s1062" style="position:absolute;left:730;top:3505;width:2996;height:240" coordorigin="730,3505" coordsize="2996,240" path="m730,3745r2996,l3726,3505r-2996,l730,3745xe" fillcolor="#335284" stroked="f">
              <v:path arrowok="t"/>
            </v:shape>
            <v:shape id="_x0000_s1061" style="position:absolute;left:730;top:3745;width:2996;height:245" coordorigin="730,3745" coordsize="2996,245" path="m730,3990r2996,l3726,3745r-2996,l730,3990xe" fillcolor="#335284" stroked="f">
              <v:path arrowok="t"/>
            </v:shape>
            <v:shape id="_x0000_s1060" style="position:absolute;left:730;top:4230;width:0;height:240" coordorigin="730,4230" coordsize="0,240" path="m730,4470r,-240l730,4470xe" fillcolor="#335284" stroked="f">
              <v:path arrowok="t"/>
            </v:shape>
            <v:shape id="_x0000_s1059" style="position:absolute;left:730;top:3990;width:2996;height:240" coordorigin="730,3990" coordsize="2996,240" path="m730,4230r2996,l3726,3990r-2996,l730,4230xe" fillcolor="#335284" stroked="f">
              <v:path arrowok="t"/>
            </v:shape>
            <v:shape id="_x0000_s1058" style="position:absolute;left:730;top:4230;width:2996;height:240" coordorigin="730,4230" coordsize="2996,240" path="m730,4470r2996,l3726,4230r-2996,l730,4470xe" fillcolor="#335284" stroked="f">
              <v:path arrowok="t"/>
            </v:shape>
            <v:shape id="_x0000_s1057" style="position:absolute;left:730;top:5661;width:2996;height:19" coordorigin="730,5661" coordsize="2996,19" path="m730,5680r2996,l3726,5661r-2996,l730,5680xe" fillcolor="#335284" stroked="f">
              <v:path arrowok="t"/>
            </v:shape>
            <v:shape id="_x0000_s1056" style="position:absolute;left:730;top:4470;width:2996;height:245" coordorigin="730,4470" coordsize="2996,245" path="m730,4715r2996,l3726,4470r-2996,l730,4715xe" fillcolor="#335284" stroked="f">
              <v:path arrowok="t"/>
            </v:shape>
            <v:shape id="_x0000_s1055" style="position:absolute;left:730;top:4715;width:2996;height:240" coordorigin="730,4715" coordsize="2996,240" path="m730,4955r2996,l3726,4715r-2996,l730,4955xe" fillcolor="#335284" stroked="f">
              <v:path arrowok="t"/>
            </v:shape>
            <v:shape id="_x0000_s1054" style="position:absolute;left:730;top:4955;width:2996;height:245" coordorigin="730,4955" coordsize="2996,245" path="m730,5200r2996,l3726,4955r-2996,l730,5200xe" fillcolor="#335284" stroked="f">
              <v:path arrowok="t"/>
            </v:shape>
            <v:shape id="_x0000_s1053" style="position:absolute;left:730;top:5200;width:2996;height:240" coordorigin="730,5200" coordsize="2996,240" path="m730,5440r2996,l3726,5200r-2996,l730,5440xe" fillcolor="#335284" stroked="f">
              <v:path arrowok="t"/>
            </v:shape>
            <v:shape id="_x0000_s1052" style="position:absolute;left:730;top:5440;width:2996;height:221" coordorigin="730,5440" coordsize="2996,221" path="m730,5661r2996,l3726,5440r-2996,l730,5661xe" fillcolor="#335284" stroked="f">
              <v:path arrowok="t"/>
            </v:shape>
            <v:shape id="_x0000_s1051" style="position:absolute;left:730;top:6160;width:2996;height:14" coordorigin="730,6160" coordsize="2996,14" path="m730,6175r2996,l3726,6160r-2996,l730,6175xe" fillcolor="#335284" stroked="f">
              <v:path arrowok="t"/>
            </v:shape>
            <v:shape id="_x0000_s1050" style="position:absolute;left:730;top:5680;width:2996;height:240" coordorigin="730,5680" coordsize="2996,240" path="m730,5920r2996,l3726,5680r-2996,l730,5920xe" fillcolor="#335284" stroked="f">
              <v:path arrowok="t"/>
            </v:shape>
            <v:shape id="_x0000_s1049" style="position:absolute;left:730;top:5920;width:2996;height:240" coordorigin="730,5920" coordsize="2996,240" path="m730,6160r2996,l3726,5920r-2996,l730,6160xe" fillcolor="#335284" stroked="f">
              <v:path arrowok="t"/>
            </v:shape>
            <v:shape id="_x0000_s1048" style="position:absolute;left:730;top:6895;width:2996;height:19" coordorigin="730,6895" coordsize="2996,19" path="m730,6914r2996,l3726,6895r-2996,l730,6914xe" fillcolor="#335284" stroked="f">
              <v:path arrowok="t"/>
            </v:shape>
            <v:shape id="_x0000_s1047" style="position:absolute;left:730;top:6175;width:2996;height:240" coordorigin="730,6175" coordsize="2996,240" path="m730,6415r2996,l3726,6175r-2996,l730,6415xe" fillcolor="#335284" stroked="f">
              <v:path arrowok="t"/>
            </v:shape>
            <v:shape id="_x0000_s1046" style="position:absolute;left:730;top:6415;width:2996;height:240" coordorigin="730,6415" coordsize="2996,240" path="m730,6655r2996,l3726,6415r-2996,l730,6655xe" fillcolor="#335284" stroked="f">
              <v:path arrowok="t"/>
            </v:shape>
            <v:shape id="_x0000_s1045" style="position:absolute;left:730;top:6655;width:2996;height:240" coordorigin="730,6655" coordsize="2996,240" path="m730,6895r2996,l3726,6655r-2996,l730,6895xe" fillcolor="#335284" stroked="f">
              <v:path arrowok="t"/>
            </v:shape>
            <v:shape id="_x0000_s1044" style="position:absolute;left:725;top:9122;width:2977;height:125" coordorigin="725,9122" coordsize="2977,125" path="m725,9248r2977,l3702,9122r-2977,l725,9248xe" fillcolor="#335284" stroked="f">
              <v:path arrowok="t"/>
            </v:shape>
            <v:shape id="_x0000_s1043" style="position:absolute;left:725;top:8158;width:2977;height:240" coordorigin="725,8158" coordsize="2977,240" path="m725,8398r2977,l3702,8158r-2977,l725,8398xe" fillcolor="#335284" stroked="f">
              <v:path arrowok="t"/>
            </v:shape>
            <v:shape id="_x0000_s1042" style="position:absolute;left:725;top:8398;width:2977;height:245" coordorigin="725,8398" coordsize="2977,245" path="m725,8642r2977,l3702,8398r-2977,l725,8642xe" fillcolor="#335284" stroked="f">
              <v:path arrowok="t"/>
            </v:shape>
            <v:shape id="_x0000_s1041" style="position:absolute;left:725;top:8642;width:2977;height:240" coordorigin="725,8642" coordsize="2977,240" path="m725,8882r2977,l3702,8642r-2977,l725,8882xe" fillcolor="#335284" stroked="f">
              <v:path arrowok="t"/>
            </v:shape>
            <v:shape id="_x0000_s1040" style="position:absolute;left:725;top:8882;width:2977;height:240" coordorigin="725,8882" coordsize="2977,240" path="m725,9122r2977,l3702,8882r-2977,l725,9122xe" fillcolor="#335284" stroked="f">
              <v:path arrowok="t"/>
            </v:shape>
            <v:shape id="_x0000_s1039" style="position:absolute;left:725;top:10817;width:2977;height:121" coordorigin="725,10817" coordsize="2977,121" path="m725,10938r2977,l3702,10817r-2977,l725,10938xe" fillcolor="#335284" stroked="f">
              <v:path arrowok="t"/>
            </v:shape>
            <v:shape id="_x0000_s1038" style="position:absolute;left:725;top:9248;width:2977;height:365" coordorigin="725,9248" coordsize="2977,365" path="m3702,9612r,-364l725,9248r,364l3702,9612xe" fillcolor="#335284" stroked="f">
              <v:path arrowok="t"/>
            </v:shape>
            <v:shape id="_x0000_s1037" style="position:absolute;left:725;top:9612;width:2977;height:240" coordorigin="725,9612" coordsize="2977,240" path="m725,9852r2977,l3702,9612r-2977,l725,9852xe" fillcolor="#335284" stroked="f">
              <v:path arrowok="t"/>
            </v:shape>
            <v:shape id="_x0000_s1036" style="position:absolute;left:725;top:9852;width:2977;height:240" coordorigin="725,9852" coordsize="2977,240" path="m725,10092r2977,l3702,9852r-2977,l725,10092xe" fillcolor="#335284" stroked="f">
              <v:path arrowok="t"/>
            </v:shape>
            <v:shape id="_x0000_s1035" style="position:absolute;left:725;top:10092;width:2977;height:240" coordorigin="725,10092" coordsize="2977,240" path="m725,10332r2977,l3702,10092r-2977,l725,10332xe" fillcolor="#335284" stroked="f">
              <v:path arrowok="t"/>
            </v:shape>
            <v:shape id="_x0000_s1034" style="position:absolute;left:725;top:10332;width:2977;height:245" coordorigin="725,10332" coordsize="2977,245" path="m725,10577r2977,l3702,10332r-2977,l725,10577xe" fillcolor="#335284" stroked="f">
              <v:path arrowok="t"/>
            </v:shape>
            <v:shape id="_x0000_s1033" style="position:absolute;left:725;top:10577;width:2977;height:240" coordorigin="725,10577" coordsize="2977,240" path="m725,10817r2977,l3702,10577r-2977,l725,10817xe" fillcolor="#335284" stroked="f">
              <v:path arrowok="t"/>
            </v:shape>
            <v:shape id="_x0000_s1032" style="position:absolute;left:725;top:12248;width:2977;height:19" coordorigin="725,12248" coordsize="2977,19" path="m725,12267r2977,l3702,12248r-2977,l725,12267xe" fillcolor="#335284" stroked="f">
              <v:path arrowok="t"/>
            </v:shape>
            <v:shape id="_x0000_s1031" style="position:absolute;left:725;top:10938;width:2977;height:365" coordorigin="725,10938" coordsize="2977,365" path="m725,11303r2977,l3702,10938r-2977,l725,11303xe" fillcolor="#335284" stroked="f">
              <v:path arrowok="t"/>
            </v:shape>
            <v:shape id="_x0000_s1030" style="position:absolute;left:725;top:11303;width:2977;height:240" coordorigin="725,11303" coordsize="2977,240" path="m725,11543r2977,l3702,11303r-2977,l725,11543xe" fillcolor="#335284" stroked="f">
              <v:path arrowok="t"/>
            </v:shape>
            <v:shape id="_x0000_s1029" style="position:absolute;left:725;top:11543;width:2977;height:240" coordorigin="725,11543" coordsize="2977,240" path="m725,11783r2977,l3702,11543r-2977,l725,11783xe" fillcolor="#335284" stroked="f">
              <v:path arrowok="t"/>
            </v:shape>
            <v:shape id="_x0000_s1028" style="position:absolute;left:725;top:11783;width:2977;height:245" coordorigin="725,11783" coordsize="2977,245" path="m725,12027r2977,l3702,11783r-2977,l725,12027xe" fillcolor="#335284" stroked="f">
              <v:path arrowok="t"/>
            </v:shape>
            <v:shape id="_x0000_s1027" style="position:absolute;left:725;top:12027;width:2977;height:221" coordorigin="725,12027" coordsize="2977,221" path="m725,12248r2977,l3702,12027r-2977,l725,12248xe" fillcolor="#335284" stroked="f">
              <v:path arrowok="t"/>
            </v:shape>
            <w10:wrap anchorx="page" anchory="page"/>
          </v:group>
        </w:pict>
      </w:r>
      <w:proofErr w:type="gramStart"/>
      <w:r>
        <w:rPr>
          <w:rFonts w:ascii="Tahoma" w:eastAsia="Tahoma" w:hAnsi="Tahoma" w:cs="Tahoma"/>
          <w:color w:val="FFFFFF"/>
          <w:spacing w:val="-2"/>
        </w:rPr>
        <w:t>Mu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</w:rPr>
        <w:t>ti</w:t>
      </w:r>
      <w:r>
        <w:rPr>
          <w:rFonts w:ascii="Tahoma" w:eastAsia="Tahoma" w:hAnsi="Tahoma" w:cs="Tahoma"/>
          <w:color w:val="FFFFFF"/>
          <w:spacing w:val="2"/>
        </w:rPr>
        <w:t xml:space="preserve"> T</w:t>
      </w:r>
      <w:r>
        <w:rPr>
          <w:rFonts w:ascii="Tahoma" w:eastAsia="Tahoma" w:hAnsi="Tahoma" w:cs="Tahoma"/>
          <w:color w:val="FFFFFF"/>
          <w:spacing w:val="-5"/>
        </w:rPr>
        <w:t>a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>ker</w:t>
      </w:r>
      <w:proofErr w:type="gramEnd"/>
      <w:r>
        <w:rPr>
          <w:rFonts w:ascii="Tahoma" w:eastAsia="Tahoma" w:hAnsi="Tahoma" w:cs="Tahoma"/>
          <w:color w:val="FFFFFF"/>
        </w:rPr>
        <w:t xml:space="preserve"> </w:t>
      </w:r>
      <w:r>
        <w:rPr>
          <w:rFonts w:ascii="Tahoma" w:eastAsia="Tahoma" w:hAnsi="Tahoma" w:cs="Tahoma"/>
          <w:color w:val="FFFFFF"/>
          <w:spacing w:val="2"/>
        </w:rPr>
        <w:t>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 xml:space="preserve">ker </w:t>
      </w:r>
      <w:r>
        <w:rPr>
          <w:rFonts w:ascii="Tahoma" w:eastAsia="Tahoma" w:hAnsi="Tahoma" w:cs="Tahoma"/>
          <w:color w:val="FFFFFF"/>
          <w:spacing w:val="-1"/>
        </w:rPr>
        <w:t>A</w:t>
      </w:r>
      <w:r>
        <w:rPr>
          <w:rFonts w:ascii="Tahoma" w:eastAsia="Tahoma" w:hAnsi="Tahoma" w:cs="Tahoma"/>
          <w:color w:val="FFFFFF"/>
          <w:spacing w:val="-2"/>
        </w:rPr>
        <w:t>ccu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a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y</w:t>
      </w:r>
    </w:p>
    <w:p w14:paraId="480E1C87" w14:textId="77777777" w:rsidR="00BA3C2F" w:rsidRDefault="00BA3C2F">
      <w:pPr>
        <w:spacing w:before="6" w:line="180" w:lineRule="exact"/>
        <w:rPr>
          <w:sz w:val="19"/>
          <w:szCs w:val="19"/>
        </w:rPr>
      </w:pPr>
    </w:p>
    <w:p w14:paraId="60694AD9" w14:textId="77777777" w:rsidR="00BA3C2F" w:rsidRDefault="00BA3C2F">
      <w:pPr>
        <w:spacing w:line="200" w:lineRule="exact"/>
      </w:pPr>
    </w:p>
    <w:p w14:paraId="42693E93" w14:textId="77777777" w:rsidR="00BA3C2F" w:rsidRDefault="00BA3C2F">
      <w:pPr>
        <w:spacing w:line="200" w:lineRule="exact"/>
      </w:pPr>
    </w:p>
    <w:p w14:paraId="5A925BC7" w14:textId="77777777" w:rsidR="00BA3C2F" w:rsidRDefault="006C0527">
      <w:pPr>
        <w:ind w:left="11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pacing w:val="2"/>
          <w:sz w:val="24"/>
          <w:szCs w:val="24"/>
        </w:rPr>
        <w:t>T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hni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al</w:t>
      </w:r>
      <w:r>
        <w:rPr>
          <w:rFonts w:ascii="Tahoma" w:eastAsia="Tahoma" w:hAnsi="Tahoma" w:cs="Tahoma"/>
          <w:b/>
          <w:color w:val="FFFFFF"/>
          <w:spacing w:val="-7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S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k</w:t>
      </w: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i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l</w:t>
      </w: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l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s</w:t>
      </w:r>
    </w:p>
    <w:p w14:paraId="3BD7BAFC" w14:textId="77777777" w:rsidR="00BA3C2F" w:rsidRDefault="006C0527">
      <w:pPr>
        <w:spacing w:line="200" w:lineRule="exact"/>
        <w:ind w:left="412" w:right="-5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FFFFFF"/>
        </w:rPr>
        <w:t>H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  <w:spacing w:val="-2"/>
        </w:rPr>
        <w:t>dw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</w:rPr>
        <w:t>e: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M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ro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3"/>
          <w:w w:val="101"/>
        </w:rPr>
        <w:t>l</w:t>
      </w:r>
      <w:r>
        <w:rPr>
          <w:rFonts w:ascii="Tahoma" w:eastAsia="Tahoma" w:hAnsi="Tahoma" w:cs="Tahoma"/>
          <w:color w:val="FFFFFF"/>
          <w:spacing w:val="2"/>
          <w:w w:val="101"/>
        </w:rPr>
        <w:t>l</w:t>
      </w:r>
      <w:r>
        <w:rPr>
          <w:rFonts w:ascii="Tahoma" w:eastAsia="Tahoma" w:hAnsi="Tahoma" w:cs="Tahoma"/>
          <w:color w:val="FFFFFF"/>
        </w:rPr>
        <w:t>er-</w:t>
      </w:r>
    </w:p>
    <w:p w14:paraId="5E2D1948" w14:textId="77777777" w:rsidR="00BA3C2F" w:rsidRDefault="006C0527">
      <w:pPr>
        <w:spacing w:before="3"/>
        <w:ind w:left="412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</w:rPr>
        <w:t>8051,</w:t>
      </w:r>
      <w:r>
        <w:rPr>
          <w:rFonts w:ascii="Tahoma" w:eastAsia="Tahoma" w:hAnsi="Tahoma" w:cs="Tahoma"/>
          <w:color w:val="FFFFFF"/>
          <w:spacing w:val="-3"/>
        </w:rPr>
        <w:t xml:space="preserve"> </w:t>
      </w:r>
      <w:r>
        <w:rPr>
          <w:rFonts w:ascii="Tahoma" w:eastAsia="Tahoma" w:hAnsi="Tahoma" w:cs="Tahoma"/>
          <w:color w:val="FFFFFF"/>
        </w:rPr>
        <w:t>V</w:t>
      </w:r>
      <w:r>
        <w:rPr>
          <w:rFonts w:ascii="Tahoma" w:eastAsia="Tahoma" w:hAnsi="Tahoma" w:cs="Tahoma"/>
          <w:color w:val="FFFFFF"/>
          <w:spacing w:val="-2"/>
        </w:rPr>
        <w:t>HD</w:t>
      </w:r>
      <w:r>
        <w:rPr>
          <w:rFonts w:ascii="Tahoma" w:eastAsia="Tahoma" w:hAnsi="Tahoma" w:cs="Tahoma"/>
          <w:color w:val="FFFFFF"/>
          <w:spacing w:val="-4"/>
        </w:rPr>
        <w:t>L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DS</w:t>
      </w:r>
      <w:r>
        <w:rPr>
          <w:rFonts w:ascii="Tahoma" w:eastAsia="Tahoma" w:hAnsi="Tahoma" w:cs="Tahoma"/>
          <w:color w:val="FFFFFF"/>
        </w:rPr>
        <w:t>P</w:t>
      </w:r>
    </w:p>
    <w:p w14:paraId="032FC0CB" w14:textId="77777777" w:rsidR="00BA3C2F" w:rsidRDefault="006C0527">
      <w:pPr>
        <w:spacing w:before="7" w:line="240" w:lineRule="exact"/>
        <w:ind w:left="412" w:right="49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FFFFFF"/>
        </w:rPr>
        <w:t>H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  <w:spacing w:val="-2"/>
        </w:rPr>
        <w:t>dw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</w:rPr>
        <w:t xml:space="preserve">e </w:t>
      </w:r>
      <w:r>
        <w:rPr>
          <w:rFonts w:ascii="Tahoma" w:eastAsia="Tahoma" w:hAnsi="Tahoma" w:cs="Tahoma"/>
          <w:b/>
          <w:color w:val="FFFFFF"/>
          <w:spacing w:val="1"/>
        </w:rPr>
        <w:t>T</w:t>
      </w:r>
      <w:r>
        <w:rPr>
          <w:rFonts w:ascii="Tahoma" w:eastAsia="Tahoma" w:hAnsi="Tahoma" w:cs="Tahoma"/>
          <w:b/>
          <w:color w:val="FFFFFF"/>
        </w:rPr>
        <w:t>o</w:t>
      </w:r>
      <w:r>
        <w:rPr>
          <w:rFonts w:ascii="Tahoma" w:eastAsia="Tahoma" w:hAnsi="Tahoma" w:cs="Tahoma"/>
          <w:b/>
          <w:color w:val="FFFFFF"/>
          <w:spacing w:val="1"/>
        </w:rPr>
        <w:t>o</w:t>
      </w:r>
      <w:r>
        <w:rPr>
          <w:rFonts w:ascii="Tahoma" w:eastAsia="Tahoma" w:hAnsi="Tahoma" w:cs="Tahoma"/>
          <w:b/>
          <w:color w:val="FFFFFF"/>
          <w:spacing w:val="-3"/>
        </w:rPr>
        <w:t>l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 xml:space="preserve">: </w:t>
      </w:r>
      <w:r>
        <w:rPr>
          <w:rFonts w:ascii="Tahoma" w:eastAsia="Tahoma" w:hAnsi="Tahoma" w:cs="Tahoma"/>
          <w:color w:val="FFFFFF"/>
          <w:spacing w:val="-2"/>
        </w:rPr>
        <w:t>M</w:t>
      </w:r>
      <w:r>
        <w:rPr>
          <w:rFonts w:ascii="Tahoma" w:eastAsia="Tahoma" w:hAnsi="Tahoma" w:cs="Tahoma"/>
          <w:color w:val="FFFFFF"/>
          <w:spacing w:val="-1"/>
        </w:rPr>
        <w:t>A</w:t>
      </w:r>
      <w:r>
        <w:rPr>
          <w:rFonts w:ascii="Tahoma" w:eastAsia="Tahoma" w:hAnsi="Tahoma" w:cs="Tahoma"/>
          <w:color w:val="FFFFFF"/>
          <w:spacing w:val="-3"/>
        </w:rPr>
        <w:t>T</w:t>
      </w:r>
      <w:r>
        <w:rPr>
          <w:rFonts w:ascii="Tahoma" w:eastAsia="Tahoma" w:hAnsi="Tahoma" w:cs="Tahoma"/>
          <w:color w:val="FFFFFF"/>
        </w:rPr>
        <w:t>LAB</w:t>
      </w:r>
      <w:r>
        <w:rPr>
          <w:rFonts w:ascii="Tahoma" w:eastAsia="Tahoma" w:hAnsi="Tahoma" w:cs="Tahoma"/>
          <w:color w:val="FFFFFF"/>
          <w:w w:val="101"/>
        </w:rPr>
        <w:t xml:space="preserve">, </w:t>
      </w:r>
      <w:r>
        <w:rPr>
          <w:rFonts w:ascii="Tahoma" w:eastAsia="Tahoma" w:hAnsi="Tahoma" w:cs="Tahoma"/>
          <w:color w:val="FFFFFF"/>
        </w:rPr>
        <w:t>LABV</w:t>
      </w:r>
      <w:r>
        <w:rPr>
          <w:rFonts w:ascii="Tahoma" w:eastAsia="Tahoma" w:hAnsi="Tahoma" w:cs="Tahoma"/>
          <w:color w:val="FFFFFF"/>
          <w:spacing w:val="-4"/>
        </w:rPr>
        <w:t>I</w:t>
      </w:r>
      <w:r>
        <w:rPr>
          <w:rFonts w:ascii="Tahoma" w:eastAsia="Tahoma" w:hAnsi="Tahoma" w:cs="Tahoma"/>
          <w:color w:val="FFFFFF"/>
          <w:spacing w:val="2"/>
        </w:rPr>
        <w:t>E</w:t>
      </w:r>
      <w:r>
        <w:rPr>
          <w:rFonts w:ascii="Tahoma" w:eastAsia="Tahoma" w:hAnsi="Tahoma" w:cs="Tahoma"/>
          <w:color w:val="FFFFFF"/>
          <w:spacing w:val="-4"/>
        </w:rPr>
        <w:t>W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X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4"/>
        </w:rPr>
        <w:t>L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</w:rPr>
        <w:t>NX</w:t>
      </w:r>
    </w:p>
    <w:p w14:paraId="5A03D2DB" w14:textId="77777777" w:rsidR="00BA3C2F" w:rsidRDefault="006C0527">
      <w:pPr>
        <w:spacing w:before="9" w:line="240" w:lineRule="exact"/>
        <w:ind w:left="412" w:right="-13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>of</w:t>
      </w:r>
      <w:r>
        <w:rPr>
          <w:rFonts w:ascii="Tahoma" w:eastAsia="Tahoma" w:hAnsi="Tahoma" w:cs="Tahoma"/>
          <w:b/>
          <w:color w:val="FFFFFF"/>
          <w:spacing w:val="-2"/>
        </w:rPr>
        <w:t>tw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</w:rPr>
        <w:t>e: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proofErr w:type="gramStart"/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  <w:spacing w:val="-3"/>
        </w:rPr>
        <w:t>+</w:t>
      </w:r>
      <w:r>
        <w:rPr>
          <w:rFonts w:ascii="Tahoma" w:eastAsia="Tahoma" w:hAnsi="Tahoma" w:cs="Tahoma"/>
          <w:color w:val="FFFFFF"/>
          <w:spacing w:val="2"/>
        </w:rPr>
        <w:t>+</w:t>
      </w:r>
      <w:r>
        <w:rPr>
          <w:rFonts w:ascii="Tahoma" w:eastAsia="Tahoma" w:hAnsi="Tahoma" w:cs="Tahoma"/>
          <w:color w:val="FFFFFF"/>
          <w:spacing w:val="1"/>
          <w:w w:val="101"/>
        </w:rPr>
        <w:t>,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  <w:spacing w:val="-4"/>
        </w:rPr>
        <w:t>y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n</w:t>
      </w:r>
      <w:proofErr w:type="gramEnd"/>
      <w:r>
        <w:rPr>
          <w:rFonts w:ascii="Tahoma" w:eastAsia="Tahoma" w:hAnsi="Tahoma" w:cs="Tahoma"/>
          <w:color w:val="FFFFFF"/>
          <w:w w:val="101"/>
        </w:rPr>
        <w:t xml:space="preserve">, </w:t>
      </w:r>
      <w:r>
        <w:rPr>
          <w:rFonts w:ascii="Tahoma" w:eastAsia="Tahoma" w:hAnsi="Tahoma" w:cs="Tahoma"/>
          <w:color w:val="FFFFFF"/>
          <w:spacing w:val="2"/>
        </w:rPr>
        <w:t>J</w:t>
      </w:r>
      <w:r>
        <w:rPr>
          <w:rFonts w:ascii="Tahoma" w:eastAsia="Tahoma" w:hAnsi="Tahoma" w:cs="Tahoma"/>
          <w:color w:val="FFFFFF"/>
        </w:rPr>
        <w:t>av</w:t>
      </w:r>
      <w:r>
        <w:rPr>
          <w:rFonts w:ascii="Tahoma" w:eastAsia="Tahoma" w:hAnsi="Tahoma" w:cs="Tahoma"/>
          <w:color w:val="FFFFFF"/>
          <w:spacing w:val="-5"/>
        </w:rPr>
        <w:t>a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  <w:spacing w:val="2"/>
        </w:rPr>
        <w:t>T</w:t>
      </w:r>
      <w:r>
        <w:rPr>
          <w:rFonts w:ascii="Tahoma" w:eastAsia="Tahoma" w:hAnsi="Tahoma" w:cs="Tahoma"/>
          <w:color w:val="FFFFFF"/>
          <w:spacing w:val="-2"/>
        </w:rPr>
        <w:t>M</w:t>
      </w:r>
      <w:r>
        <w:rPr>
          <w:rFonts w:ascii="Tahoma" w:eastAsia="Tahoma" w:hAnsi="Tahoma" w:cs="Tahoma"/>
          <w:color w:val="FFFFFF"/>
          <w:spacing w:val="-4"/>
        </w:rPr>
        <w:t>L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  <w:spacing w:val="-2"/>
        </w:rPr>
        <w:t>SS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J</w:t>
      </w:r>
      <w:r>
        <w:rPr>
          <w:rFonts w:ascii="Tahoma" w:eastAsia="Tahoma" w:hAnsi="Tahoma" w:cs="Tahoma"/>
          <w:color w:val="FFFFFF"/>
          <w:spacing w:val="-5"/>
        </w:rPr>
        <w:t>a</w:t>
      </w:r>
      <w:r>
        <w:rPr>
          <w:rFonts w:ascii="Tahoma" w:eastAsia="Tahoma" w:hAnsi="Tahoma" w:cs="Tahoma"/>
          <w:color w:val="FFFFFF"/>
        </w:rPr>
        <w:t>va</w:t>
      </w:r>
      <w:r>
        <w:rPr>
          <w:rFonts w:ascii="Tahoma" w:eastAsia="Tahoma" w:hAnsi="Tahoma" w:cs="Tahoma"/>
          <w:color w:val="FFFFFF"/>
          <w:spacing w:val="-2"/>
        </w:rPr>
        <w:t>Sc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 xml:space="preserve">t, </w:t>
      </w:r>
      <w:r>
        <w:rPr>
          <w:rFonts w:ascii="Tahoma" w:eastAsia="Tahoma" w:hAnsi="Tahoma" w:cs="Tahoma"/>
          <w:color w:val="FFFFFF"/>
          <w:spacing w:val="2"/>
        </w:rPr>
        <w:t>J</w:t>
      </w:r>
      <w:r>
        <w:rPr>
          <w:rFonts w:ascii="Tahoma" w:eastAsia="Tahoma" w:hAnsi="Tahoma" w:cs="Tahoma"/>
          <w:color w:val="FFFFFF"/>
          <w:spacing w:val="-2"/>
        </w:rPr>
        <w:t>S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S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  <w:spacing w:val="-4"/>
        </w:rPr>
        <w:t>v</w:t>
      </w:r>
      <w:r>
        <w:rPr>
          <w:rFonts w:ascii="Tahoma" w:eastAsia="Tahoma" w:hAnsi="Tahoma" w:cs="Tahoma"/>
          <w:color w:val="FFFFFF"/>
          <w:spacing w:val="2"/>
          <w:w w:val="101"/>
        </w:rPr>
        <w:t>l</w:t>
      </w:r>
      <w:r>
        <w:rPr>
          <w:rFonts w:ascii="Tahoma" w:eastAsia="Tahoma" w:hAnsi="Tahoma" w:cs="Tahoma"/>
          <w:color w:val="FFFFFF"/>
        </w:rPr>
        <w:t>et,</w:t>
      </w:r>
    </w:p>
    <w:p w14:paraId="5FBD14B8" w14:textId="77777777" w:rsidR="00BA3C2F" w:rsidRDefault="006C0527">
      <w:pPr>
        <w:spacing w:before="21" w:line="220" w:lineRule="exact"/>
        <w:ind w:left="412" w:right="442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1"/>
        </w:rPr>
        <w:t>d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</w:rPr>
        <w:t>ter</w:t>
      </w:r>
      <w:proofErr w:type="spellEnd"/>
      <w:r>
        <w:rPr>
          <w:rFonts w:ascii="Tahoma" w:eastAsia="Tahoma" w:hAnsi="Tahoma" w:cs="Tahoma"/>
          <w:color w:val="FFFFFF"/>
          <w:spacing w:val="-5"/>
        </w:rPr>
        <w:t xml:space="preserve"> </w:t>
      </w:r>
      <w:r>
        <w:rPr>
          <w:rFonts w:ascii="Tahoma" w:eastAsia="Tahoma" w:hAnsi="Tahoma" w:cs="Tahoma"/>
          <w:color w:val="FFFFFF"/>
        </w:rPr>
        <w:t>Fra</w:t>
      </w:r>
      <w:r>
        <w:rPr>
          <w:rFonts w:ascii="Tahoma" w:eastAsia="Tahoma" w:hAnsi="Tahoma" w:cs="Tahoma"/>
          <w:color w:val="FFFFFF"/>
          <w:spacing w:val="-2"/>
        </w:rPr>
        <w:t>m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6"/>
        </w:rPr>
        <w:t>w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 xml:space="preserve">rk, </w:t>
      </w:r>
      <w:r>
        <w:rPr>
          <w:rFonts w:ascii="Tahoma" w:eastAsia="Tahoma" w:hAnsi="Tahoma" w:cs="Tahoma"/>
          <w:color w:val="FFFFFF"/>
          <w:spacing w:val="-2"/>
        </w:rPr>
        <w:t>M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ch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e Lea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g</w:t>
      </w:r>
    </w:p>
    <w:p w14:paraId="73D0BCAB" w14:textId="77777777" w:rsidR="00BA3C2F" w:rsidRDefault="006C0527">
      <w:pPr>
        <w:spacing w:before="19" w:line="240" w:lineRule="exact"/>
        <w:ind w:left="412" w:right="327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>of</w:t>
      </w:r>
      <w:r>
        <w:rPr>
          <w:rFonts w:ascii="Tahoma" w:eastAsia="Tahoma" w:hAnsi="Tahoma" w:cs="Tahoma"/>
          <w:b/>
          <w:color w:val="FFFFFF"/>
          <w:spacing w:val="-2"/>
        </w:rPr>
        <w:t>tw</w:t>
      </w:r>
      <w:r>
        <w:rPr>
          <w:rFonts w:ascii="Tahoma" w:eastAsia="Tahoma" w:hAnsi="Tahoma" w:cs="Tahoma"/>
          <w:b/>
          <w:color w:val="FFFFFF"/>
          <w:spacing w:val="-1"/>
        </w:rPr>
        <w:t>ar</w:t>
      </w:r>
      <w:r>
        <w:rPr>
          <w:rFonts w:ascii="Tahoma" w:eastAsia="Tahoma" w:hAnsi="Tahoma" w:cs="Tahoma"/>
          <w:b/>
          <w:color w:val="FFFFFF"/>
        </w:rPr>
        <w:t xml:space="preserve">e </w:t>
      </w:r>
      <w:r>
        <w:rPr>
          <w:rFonts w:ascii="Tahoma" w:eastAsia="Tahoma" w:hAnsi="Tahoma" w:cs="Tahoma"/>
          <w:b/>
          <w:color w:val="FFFFFF"/>
          <w:spacing w:val="1"/>
        </w:rPr>
        <w:t>T</w:t>
      </w:r>
      <w:r>
        <w:rPr>
          <w:rFonts w:ascii="Tahoma" w:eastAsia="Tahoma" w:hAnsi="Tahoma" w:cs="Tahoma"/>
          <w:b/>
          <w:color w:val="FFFFFF"/>
          <w:spacing w:val="-4"/>
        </w:rPr>
        <w:t>o</w:t>
      </w:r>
      <w:r>
        <w:rPr>
          <w:rFonts w:ascii="Tahoma" w:eastAsia="Tahoma" w:hAnsi="Tahoma" w:cs="Tahoma"/>
          <w:b/>
          <w:color w:val="FFFFFF"/>
        </w:rPr>
        <w:t>o</w:t>
      </w:r>
      <w:r>
        <w:rPr>
          <w:rFonts w:ascii="Tahoma" w:eastAsia="Tahoma" w:hAnsi="Tahoma" w:cs="Tahoma"/>
          <w:b/>
          <w:color w:val="FFFFFF"/>
          <w:spacing w:val="-3"/>
        </w:rPr>
        <w:t>l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>: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B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5"/>
        </w:rPr>
        <w:t xml:space="preserve"> </w:t>
      </w:r>
      <w:r>
        <w:rPr>
          <w:rFonts w:ascii="Tahoma" w:eastAsia="Tahoma" w:hAnsi="Tahoma" w:cs="Tahoma"/>
          <w:color w:val="FFFFFF"/>
          <w:spacing w:val="2"/>
        </w:rPr>
        <w:t>J</w:t>
      </w:r>
      <w:r>
        <w:rPr>
          <w:rFonts w:ascii="Tahoma" w:eastAsia="Tahoma" w:hAnsi="Tahoma" w:cs="Tahoma"/>
          <w:color w:val="FFFFFF"/>
          <w:w w:val="101"/>
        </w:rPr>
        <w:t xml:space="preserve">, </w:t>
      </w:r>
      <w:r>
        <w:rPr>
          <w:rFonts w:ascii="Tahoma" w:eastAsia="Tahoma" w:hAnsi="Tahoma" w:cs="Tahoma"/>
          <w:color w:val="FFFFFF"/>
          <w:spacing w:val="2"/>
        </w:rPr>
        <w:t>E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  <w:spacing w:val="2"/>
        </w:rPr>
        <w:t>li</w:t>
      </w:r>
      <w:r>
        <w:rPr>
          <w:rFonts w:ascii="Tahoma" w:eastAsia="Tahoma" w:hAnsi="Tahoma" w:cs="Tahoma"/>
          <w:color w:val="FFFFFF"/>
          <w:spacing w:val="-6"/>
        </w:rPr>
        <w:t>p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 xml:space="preserve"> 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2"/>
        </w:rPr>
        <w:t>D</w:t>
      </w:r>
      <w:r>
        <w:rPr>
          <w:rFonts w:ascii="Tahoma" w:eastAsia="Tahoma" w:hAnsi="Tahoma" w:cs="Tahoma"/>
          <w:color w:val="FFFFFF"/>
        </w:rPr>
        <w:t>E</w:t>
      </w:r>
    </w:p>
    <w:p w14:paraId="29E2E68E" w14:textId="77777777" w:rsidR="00BA3C2F" w:rsidRDefault="006C0527">
      <w:pPr>
        <w:spacing w:before="14" w:line="240" w:lineRule="exact"/>
        <w:ind w:left="412" w:right="575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color w:val="FFFFFF"/>
          <w:spacing w:val="-2"/>
        </w:rPr>
        <w:t>Op</w:t>
      </w:r>
      <w:r>
        <w:rPr>
          <w:rFonts w:ascii="Tahoma" w:eastAsia="Tahoma" w:hAnsi="Tahoma" w:cs="Tahoma"/>
          <w:b/>
          <w:color w:val="FFFFFF"/>
        </w:rPr>
        <w:t>e</w:t>
      </w:r>
      <w:r>
        <w:rPr>
          <w:rFonts w:ascii="Tahoma" w:eastAsia="Tahoma" w:hAnsi="Tahoma" w:cs="Tahoma"/>
          <w:b/>
          <w:color w:val="FFFFFF"/>
          <w:spacing w:val="-1"/>
        </w:rPr>
        <w:t>ra</w:t>
      </w:r>
      <w:r>
        <w:rPr>
          <w:rFonts w:ascii="Tahoma" w:eastAsia="Tahoma" w:hAnsi="Tahoma" w:cs="Tahoma"/>
          <w:b/>
          <w:color w:val="FFFFFF"/>
          <w:spacing w:val="-2"/>
        </w:rPr>
        <w:t>t</w:t>
      </w:r>
      <w:r>
        <w:rPr>
          <w:rFonts w:ascii="Tahoma" w:eastAsia="Tahoma" w:hAnsi="Tahoma" w:cs="Tahoma"/>
          <w:b/>
          <w:color w:val="FFFFFF"/>
          <w:spacing w:val="1"/>
        </w:rPr>
        <w:t>i</w:t>
      </w:r>
      <w:r>
        <w:rPr>
          <w:rFonts w:ascii="Tahoma" w:eastAsia="Tahoma" w:hAnsi="Tahoma" w:cs="Tahoma"/>
          <w:b/>
          <w:color w:val="FFFFFF"/>
        </w:rPr>
        <w:t>ng</w:t>
      </w:r>
      <w:r>
        <w:rPr>
          <w:rFonts w:ascii="Tahoma" w:eastAsia="Tahoma" w:hAnsi="Tahoma" w:cs="Tahoma"/>
          <w:b/>
          <w:color w:val="FFFFFF"/>
          <w:spacing w:val="-1"/>
        </w:rPr>
        <w:t xml:space="preserve"> 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  <w:spacing w:val="-1"/>
        </w:rPr>
        <w:t>y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  <w:spacing w:val="-2"/>
        </w:rPr>
        <w:t>t</w:t>
      </w:r>
      <w:r>
        <w:rPr>
          <w:rFonts w:ascii="Tahoma" w:eastAsia="Tahoma" w:hAnsi="Tahoma" w:cs="Tahoma"/>
          <w:b/>
          <w:color w:val="FFFFFF"/>
        </w:rPr>
        <w:t>e</w:t>
      </w:r>
      <w:r>
        <w:rPr>
          <w:rFonts w:ascii="Tahoma" w:eastAsia="Tahoma" w:hAnsi="Tahoma" w:cs="Tahoma"/>
          <w:b/>
          <w:color w:val="FFFFFF"/>
          <w:spacing w:val="-5"/>
        </w:rPr>
        <w:t>m</w:t>
      </w:r>
      <w:r>
        <w:rPr>
          <w:rFonts w:ascii="Tahoma" w:eastAsia="Tahoma" w:hAnsi="Tahoma" w:cs="Tahoma"/>
          <w:b/>
          <w:color w:val="FFFFFF"/>
          <w:spacing w:val="2"/>
        </w:rPr>
        <w:t>s</w:t>
      </w:r>
      <w:r>
        <w:rPr>
          <w:rFonts w:ascii="Tahoma" w:eastAsia="Tahoma" w:hAnsi="Tahoma" w:cs="Tahoma"/>
          <w:b/>
          <w:color w:val="FFFFFF"/>
        </w:rPr>
        <w:t xml:space="preserve">: </w:t>
      </w:r>
      <w:proofErr w:type="gramStart"/>
      <w:r>
        <w:rPr>
          <w:rFonts w:ascii="Tahoma" w:eastAsia="Tahoma" w:hAnsi="Tahoma" w:cs="Tahoma"/>
          <w:color w:val="FFFFFF"/>
        </w:rPr>
        <w:t>L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nu</w:t>
      </w:r>
      <w:r>
        <w:rPr>
          <w:rFonts w:ascii="Tahoma" w:eastAsia="Tahoma" w:hAnsi="Tahoma" w:cs="Tahoma"/>
          <w:color w:val="FFFFFF"/>
        </w:rPr>
        <w:t>x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</w:rPr>
        <w:t>,</w:t>
      </w:r>
      <w:proofErr w:type="gramEnd"/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  <w:spacing w:val="-4"/>
        </w:rPr>
        <w:t>W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-1"/>
        </w:rPr>
        <w:t>d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6"/>
        </w:rPr>
        <w:t>w</w:t>
      </w:r>
      <w:r>
        <w:rPr>
          <w:rFonts w:ascii="Tahoma" w:eastAsia="Tahoma" w:hAnsi="Tahoma" w:cs="Tahoma"/>
          <w:color w:val="FFFFFF"/>
        </w:rPr>
        <w:t xml:space="preserve">s </w:t>
      </w:r>
      <w:r>
        <w:rPr>
          <w:rFonts w:ascii="Tahoma" w:eastAsia="Tahoma" w:hAnsi="Tahoma" w:cs="Tahoma"/>
          <w:color w:val="FFFFFF"/>
          <w:spacing w:val="-2"/>
        </w:rPr>
        <w:t>X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/7/8/10</w:t>
      </w:r>
    </w:p>
    <w:p w14:paraId="00B3A7F0" w14:textId="77777777" w:rsidR="00BA3C2F" w:rsidRDefault="00BA3C2F">
      <w:pPr>
        <w:spacing w:line="200" w:lineRule="exact"/>
      </w:pPr>
    </w:p>
    <w:p w14:paraId="073E4735" w14:textId="77777777" w:rsidR="00BA3C2F" w:rsidRDefault="00BA3C2F">
      <w:pPr>
        <w:spacing w:line="200" w:lineRule="exact"/>
      </w:pPr>
    </w:p>
    <w:p w14:paraId="7B3E6563" w14:textId="77777777" w:rsidR="00BA3C2F" w:rsidRDefault="00BA3C2F">
      <w:pPr>
        <w:spacing w:line="200" w:lineRule="exact"/>
      </w:pPr>
    </w:p>
    <w:p w14:paraId="23C487F5" w14:textId="77777777" w:rsidR="00BA3C2F" w:rsidRDefault="00BA3C2F">
      <w:pPr>
        <w:spacing w:before="8" w:line="280" w:lineRule="exact"/>
        <w:rPr>
          <w:sz w:val="28"/>
          <w:szCs w:val="28"/>
        </w:rPr>
      </w:pPr>
    </w:p>
    <w:p w14:paraId="45A07CF9" w14:textId="77777777" w:rsidR="00BA3C2F" w:rsidRDefault="006C0527">
      <w:pPr>
        <w:ind w:left="191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FFFFFF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b/>
          <w:color w:val="FFFFFF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hi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v</w:t>
      </w:r>
      <w:r>
        <w:rPr>
          <w:rFonts w:ascii="Tahoma" w:eastAsia="Tahoma" w:hAnsi="Tahoma" w:cs="Tahoma"/>
          <w:b/>
          <w:color w:val="FFFFFF"/>
          <w:spacing w:val="2"/>
          <w:sz w:val="24"/>
          <w:szCs w:val="24"/>
        </w:rPr>
        <w:t>e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me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n</w:t>
      </w:r>
      <w:r>
        <w:rPr>
          <w:rFonts w:ascii="Tahoma" w:eastAsia="Tahoma" w:hAnsi="Tahoma" w:cs="Tahoma"/>
          <w:b/>
          <w:color w:val="FFFFFF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FFFFFF"/>
          <w:sz w:val="24"/>
          <w:szCs w:val="24"/>
        </w:rPr>
        <w:t>s</w:t>
      </w:r>
    </w:p>
    <w:p w14:paraId="38E7346C" w14:textId="77777777" w:rsidR="00BA3C2F" w:rsidRDefault="006C0527">
      <w:pPr>
        <w:spacing w:before="81"/>
        <w:ind w:left="407" w:right="-2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  <w:spacing w:val="-2"/>
        </w:rPr>
        <w:t>Su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</w:rPr>
        <w:t>v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>ed 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d</w:t>
      </w:r>
      <w:r>
        <w:rPr>
          <w:rFonts w:ascii="Tahoma" w:eastAsia="Tahoma" w:hAnsi="Tahoma" w:cs="Tahoma"/>
          <w:color w:val="FFFFFF"/>
        </w:rPr>
        <w:t>es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</w:rPr>
        <w:t>n 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 xml:space="preserve">d 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</w:rPr>
        <w:t>at</w:t>
      </w:r>
      <w:r>
        <w:rPr>
          <w:rFonts w:ascii="Tahoma" w:eastAsia="Tahoma" w:hAnsi="Tahoma" w:cs="Tahoma"/>
          <w:color w:val="FFFFFF"/>
          <w:spacing w:val="1"/>
        </w:rPr>
        <w:t>io</w:t>
      </w:r>
      <w:r>
        <w:rPr>
          <w:rFonts w:ascii="Tahoma" w:eastAsia="Tahoma" w:hAnsi="Tahoma" w:cs="Tahoma"/>
          <w:color w:val="FFFFFF"/>
        </w:rPr>
        <w:t>n</w:t>
      </w:r>
      <w:r>
        <w:rPr>
          <w:rFonts w:ascii="Tahoma" w:eastAsia="Tahoma" w:hAnsi="Tahoma" w:cs="Tahoma"/>
          <w:color w:val="FFFFFF"/>
          <w:spacing w:val="1"/>
        </w:rPr>
        <w:t xml:space="preserve"> o</w:t>
      </w:r>
      <w:r>
        <w:rPr>
          <w:rFonts w:ascii="Tahoma" w:eastAsia="Tahoma" w:hAnsi="Tahoma" w:cs="Tahoma"/>
          <w:color w:val="FFFFFF"/>
        </w:rPr>
        <w:t xml:space="preserve">f </w:t>
      </w:r>
      <w:r>
        <w:rPr>
          <w:rFonts w:ascii="Tahoma" w:eastAsia="Tahoma" w:hAnsi="Tahoma" w:cs="Tahoma"/>
          <w:color w:val="FFFFFF"/>
          <w:spacing w:val="-2"/>
        </w:rPr>
        <w:t>func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1"/>
        </w:rPr>
        <w:t>io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 xml:space="preserve">al 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f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at</w:t>
      </w:r>
      <w:r>
        <w:rPr>
          <w:rFonts w:ascii="Tahoma" w:eastAsia="Tahoma" w:hAnsi="Tahoma" w:cs="Tahoma"/>
          <w:color w:val="FFFFFF"/>
          <w:spacing w:val="-3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s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d test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  <w:spacing w:val="-3"/>
          <w:w w:val="101"/>
        </w:rPr>
        <w:t>l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 xml:space="preserve">s </w:t>
      </w:r>
      <w:r>
        <w:rPr>
          <w:rFonts w:ascii="Tahoma" w:eastAsia="Tahoma" w:hAnsi="Tahoma" w:cs="Tahoma"/>
          <w:color w:val="FFFFFF"/>
          <w:spacing w:val="-2"/>
        </w:rPr>
        <w:t>f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 xml:space="preserve">r 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 xml:space="preserve">e </w:t>
      </w:r>
      <w:r>
        <w:rPr>
          <w:rFonts w:ascii="Tahoma" w:eastAsia="Tahoma" w:hAnsi="Tahoma" w:cs="Tahoma"/>
          <w:color w:val="FFFFFF"/>
          <w:spacing w:val="-1"/>
        </w:rPr>
        <w:t>b</w:t>
      </w:r>
      <w:r>
        <w:rPr>
          <w:rFonts w:ascii="Tahoma" w:eastAsia="Tahoma" w:hAnsi="Tahoma" w:cs="Tahoma"/>
          <w:color w:val="FFFFFF"/>
        </w:rPr>
        <w:t>y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e t</w:t>
      </w:r>
      <w:r>
        <w:rPr>
          <w:rFonts w:ascii="Tahoma" w:eastAsia="Tahoma" w:hAnsi="Tahoma" w:cs="Tahoma"/>
          <w:color w:val="FFFFFF"/>
          <w:spacing w:val="-6"/>
        </w:rPr>
        <w:t>e</w:t>
      </w:r>
      <w:r>
        <w:rPr>
          <w:rFonts w:ascii="Tahoma" w:eastAsia="Tahoma" w:hAnsi="Tahoma" w:cs="Tahoma"/>
          <w:color w:val="FFFFFF"/>
        </w:rPr>
        <w:t>am</w:t>
      </w:r>
    </w:p>
    <w:p w14:paraId="18D2F684" w14:textId="77777777" w:rsidR="00BA3C2F" w:rsidRDefault="00BA3C2F">
      <w:pPr>
        <w:spacing w:before="16" w:line="240" w:lineRule="exact"/>
        <w:rPr>
          <w:sz w:val="24"/>
          <w:szCs w:val="24"/>
        </w:rPr>
      </w:pPr>
    </w:p>
    <w:p w14:paraId="7047F347" w14:textId="77777777" w:rsidR="00BA3C2F" w:rsidRDefault="006C0527">
      <w:pPr>
        <w:spacing w:line="240" w:lineRule="exact"/>
        <w:ind w:left="407" w:right="-26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  <w:spacing w:val="-1"/>
        </w:rPr>
        <w:t>C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</w:rPr>
        <w:t>at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</w:rPr>
        <w:t>d</w:t>
      </w:r>
      <w:r>
        <w:rPr>
          <w:rFonts w:ascii="Tahoma" w:eastAsia="Tahoma" w:hAnsi="Tahoma" w:cs="Tahoma"/>
          <w:color w:val="FFFFFF"/>
          <w:spacing w:val="1"/>
        </w:rPr>
        <w:t xml:space="preserve"> </w:t>
      </w:r>
      <w:r>
        <w:rPr>
          <w:rFonts w:ascii="Tahoma" w:eastAsia="Tahoma" w:hAnsi="Tahoma" w:cs="Tahoma"/>
          <w:color w:val="FFFFFF"/>
        </w:rPr>
        <w:t xml:space="preserve">&amp; </w:t>
      </w:r>
      <w:r>
        <w:rPr>
          <w:rFonts w:ascii="Tahoma" w:eastAsia="Tahoma" w:hAnsi="Tahoma" w:cs="Tahoma"/>
          <w:color w:val="FFFFFF"/>
          <w:spacing w:val="-1"/>
        </w:rPr>
        <w:t>m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</w:rPr>
        <w:t>ed 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e est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1"/>
        </w:rPr>
        <w:t>m</w:t>
      </w:r>
      <w:r>
        <w:rPr>
          <w:rFonts w:ascii="Tahoma" w:eastAsia="Tahoma" w:hAnsi="Tahoma" w:cs="Tahoma"/>
          <w:color w:val="FFFFFF"/>
        </w:rPr>
        <w:t>at</w:t>
      </w:r>
      <w:r>
        <w:rPr>
          <w:rFonts w:ascii="Tahoma" w:eastAsia="Tahoma" w:hAnsi="Tahoma" w:cs="Tahoma"/>
          <w:color w:val="FFFFFF"/>
          <w:spacing w:val="-6"/>
        </w:rPr>
        <w:t>e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>,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  <w:spacing w:val="-6"/>
        </w:rPr>
        <w:t>r</w:t>
      </w:r>
      <w:r>
        <w:rPr>
          <w:rFonts w:ascii="Tahoma" w:eastAsia="Tahoma" w:hAnsi="Tahoma" w:cs="Tahoma"/>
          <w:color w:val="FFFFFF"/>
          <w:spacing w:val="1"/>
        </w:rPr>
        <w:t>oj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 xml:space="preserve">t </w:t>
      </w:r>
      <w:r>
        <w:rPr>
          <w:rFonts w:ascii="Tahoma" w:eastAsia="Tahoma" w:hAnsi="Tahoma" w:cs="Tahoma"/>
          <w:color w:val="FFFFFF"/>
          <w:spacing w:val="-6"/>
        </w:rPr>
        <w:t>p</w:t>
      </w:r>
      <w:r>
        <w:rPr>
          <w:rFonts w:ascii="Tahoma" w:eastAsia="Tahoma" w:hAnsi="Tahoma" w:cs="Tahoma"/>
          <w:color w:val="FFFFFF"/>
          <w:spacing w:val="2"/>
          <w:w w:val="101"/>
        </w:rPr>
        <w:t>l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w w:val="101"/>
        </w:rPr>
        <w:t xml:space="preserve">, 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ro</w:t>
      </w:r>
      <w:r>
        <w:rPr>
          <w:rFonts w:ascii="Tahoma" w:eastAsia="Tahoma" w:hAnsi="Tahoma" w:cs="Tahoma"/>
          <w:color w:val="FFFFFF"/>
          <w:spacing w:val="1"/>
        </w:rPr>
        <w:t>j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 xml:space="preserve">t 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2"/>
        </w:rPr>
        <w:t>ch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du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</w:rPr>
        <w:t>e,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  <w:spacing w:val="1"/>
        </w:rPr>
        <w:t>so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e a</w:t>
      </w:r>
      <w:r>
        <w:rPr>
          <w:rFonts w:ascii="Tahoma" w:eastAsia="Tahoma" w:hAnsi="Tahoma" w:cs="Tahoma"/>
          <w:color w:val="FFFFFF"/>
          <w:spacing w:val="2"/>
        </w:rPr>
        <w:t>ll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5"/>
        </w:rPr>
        <w:t>t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n</w:t>
      </w:r>
      <w:r>
        <w:rPr>
          <w:rFonts w:ascii="Tahoma" w:eastAsia="Tahoma" w:hAnsi="Tahoma" w:cs="Tahoma"/>
          <w:color w:val="FFFFFF"/>
          <w:spacing w:val="2"/>
        </w:rPr>
        <w:t xml:space="preserve"> </w:t>
      </w:r>
      <w:r>
        <w:rPr>
          <w:rFonts w:ascii="Tahoma" w:eastAsia="Tahoma" w:hAnsi="Tahoma" w:cs="Tahoma"/>
          <w:color w:val="FFFFFF"/>
        </w:rPr>
        <w:t>&amp; exp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>es</w:t>
      </w:r>
      <w:r>
        <w:rPr>
          <w:rFonts w:ascii="Tahoma" w:eastAsia="Tahoma" w:hAnsi="Tahoma" w:cs="Tahoma"/>
          <w:color w:val="FFFFFF"/>
          <w:spacing w:val="3"/>
        </w:rPr>
        <w:t xml:space="preserve"> 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d 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-1"/>
        </w:rPr>
        <w:t>e</w:t>
      </w:r>
      <w:r>
        <w:rPr>
          <w:rFonts w:ascii="Tahoma" w:eastAsia="Tahoma" w:hAnsi="Tahoma" w:cs="Tahoma"/>
          <w:color w:val="FFFFFF"/>
        </w:rPr>
        <w:t>d</w:t>
      </w:r>
      <w:r>
        <w:rPr>
          <w:rFonts w:ascii="Tahoma" w:eastAsia="Tahoma" w:hAnsi="Tahoma" w:cs="Tahoma"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at t</w:t>
      </w:r>
      <w:r>
        <w:rPr>
          <w:rFonts w:ascii="Tahoma" w:eastAsia="Tahoma" w:hAnsi="Tahoma" w:cs="Tahoma"/>
          <w:color w:val="FFFFFF"/>
          <w:spacing w:val="-2"/>
        </w:rPr>
        <w:t>h</w:t>
      </w:r>
      <w:r>
        <w:rPr>
          <w:rFonts w:ascii="Tahoma" w:eastAsia="Tahoma" w:hAnsi="Tahoma" w:cs="Tahoma"/>
          <w:color w:val="FFFFFF"/>
        </w:rPr>
        <w:t>e</w:t>
      </w:r>
    </w:p>
    <w:p w14:paraId="134CD605" w14:textId="77777777" w:rsidR="00BA3C2F" w:rsidRDefault="006C0527">
      <w:pPr>
        <w:spacing w:line="220" w:lineRule="exact"/>
        <w:ind w:left="407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FFFFFF"/>
          <w:position w:val="-1"/>
        </w:rPr>
        <w:t>ta</w:t>
      </w:r>
      <w:r>
        <w:rPr>
          <w:rFonts w:ascii="Tahoma" w:eastAsia="Tahoma" w:hAnsi="Tahoma" w:cs="Tahoma"/>
          <w:color w:val="FFFFFF"/>
          <w:spacing w:val="-1"/>
          <w:position w:val="-1"/>
        </w:rPr>
        <w:t>rg</w:t>
      </w:r>
      <w:r>
        <w:rPr>
          <w:rFonts w:ascii="Tahoma" w:eastAsia="Tahoma" w:hAnsi="Tahoma" w:cs="Tahoma"/>
          <w:color w:val="FFFFFF"/>
          <w:position w:val="-1"/>
        </w:rPr>
        <w:t>ets a</w:t>
      </w:r>
      <w:r>
        <w:rPr>
          <w:rFonts w:ascii="Tahoma" w:eastAsia="Tahoma" w:hAnsi="Tahoma" w:cs="Tahoma"/>
          <w:color w:val="FFFFFF"/>
          <w:spacing w:val="-1"/>
          <w:position w:val="-1"/>
        </w:rPr>
        <w:t>r</w:t>
      </w:r>
      <w:r>
        <w:rPr>
          <w:rFonts w:ascii="Tahoma" w:eastAsia="Tahoma" w:hAnsi="Tahoma" w:cs="Tahoma"/>
          <w:color w:val="FFFFFF"/>
          <w:position w:val="-1"/>
        </w:rPr>
        <w:t>e</w:t>
      </w:r>
      <w:r>
        <w:rPr>
          <w:rFonts w:ascii="Tahoma" w:eastAsia="Tahoma" w:hAnsi="Tahoma" w:cs="Tahoma"/>
          <w:color w:val="FFFFFF"/>
          <w:spacing w:val="-5"/>
          <w:position w:val="-1"/>
        </w:rPr>
        <w:t xml:space="preserve"> </w:t>
      </w:r>
      <w:r>
        <w:rPr>
          <w:rFonts w:ascii="Tahoma" w:eastAsia="Tahoma" w:hAnsi="Tahoma" w:cs="Tahoma"/>
          <w:color w:val="FFFFFF"/>
          <w:spacing w:val="-2"/>
          <w:position w:val="-1"/>
        </w:rPr>
        <w:t>c</w:t>
      </w:r>
      <w:r>
        <w:rPr>
          <w:rFonts w:ascii="Tahoma" w:eastAsia="Tahoma" w:hAnsi="Tahoma" w:cs="Tahoma"/>
          <w:color w:val="FFFFFF"/>
          <w:spacing w:val="1"/>
          <w:position w:val="-1"/>
        </w:rPr>
        <w:t>o</w:t>
      </w:r>
      <w:r>
        <w:rPr>
          <w:rFonts w:ascii="Tahoma" w:eastAsia="Tahoma" w:hAnsi="Tahoma" w:cs="Tahoma"/>
          <w:color w:val="FFFFFF"/>
          <w:spacing w:val="-1"/>
          <w:position w:val="-1"/>
        </w:rPr>
        <w:t>m</w:t>
      </w:r>
      <w:r>
        <w:rPr>
          <w:rFonts w:ascii="Tahoma" w:eastAsia="Tahoma" w:hAnsi="Tahoma" w:cs="Tahoma"/>
          <w:color w:val="FFFFFF"/>
          <w:spacing w:val="-6"/>
          <w:position w:val="-1"/>
        </w:rPr>
        <w:t>p</w:t>
      </w:r>
      <w:r>
        <w:rPr>
          <w:rFonts w:ascii="Tahoma" w:eastAsia="Tahoma" w:hAnsi="Tahoma" w:cs="Tahoma"/>
          <w:color w:val="FFFFFF"/>
          <w:spacing w:val="2"/>
          <w:w w:val="101"/>
          <w:position w:val="-1"/>
        </w:rPr>
        <w:t>l</w:t>
      </w:r>
      <w:r>
        <w:rPr>
          <w:rFonts w:ascii="Tahoma" w:eastAsia="Tahoma" w:hAnsi="Tahoma" w:cs="Tahoma"/>
          <w:color w:val="FFFFFF"/>
          <w:position w:val="-1"/>
        </w:rPr>
        <w:t>et</w:t>
      </w:r>
      <w:r>
        <w:rPr>
          <w:rFonts w:ascii="Tahoma" w:eastAsia="Tahoma" w:hAnsi="Tahoma" w:cs="Tahoma"/>
          <w:color w:val="FFFFFF"/>
          <w:spacing w:val="-1"/>
          <w:position w:val="-1"/>
        </w:rPr>
        <w:t>e</w:t>
      </w:r>
      <w:r>
        <w:rPr>
          <w:rFonts w:ascii="Tahoma" w:eastAsia="Tahoma" w:hAnsi="Tahoma" w:cs="Tahoma"/>
          <w:color w:val="FFFFFF"/>
          <w:position w:val="-1"/>
        </w:rPr>
        <w:t>d</w:t>
      </w:r>
    </w:p>
    <w:p w14:paraId="05BB2E99" w14:textId="77777777" w:rsidR="00BA3C2F" w:rsidRDefault="00BA3C2F">
      <w:pPr>
        <w:spacing w:before="13" w:line="240" w:lineRule="exact"/>
        <w:rPr>
          <w:sz w:val="24"/>
          <w:szCs w:val="24"/>
        </w:rPr>
      </w:pPr>
    </w:p>
    <w:p w14:paraId="78F76092" w14:textId="77777777" w:rsidR="00BA3C2F" w:rsidRDefault="006C0527">
      <w:pPr>
        <w:spacing w:line="234" w:lineRule="auto"/>
        <w:ind w:left="407" w:right="-29"/>
        <w:rPr>
          <w:rFonts w:ascii="Tahoma" w:eastAsia="Tahoma" w:hAnsi="Tahoma" w:cs="Tahoma"/>
        </w:rPr>
      </w:pPr>
      <w:proofErr w:type="gramStart"/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1"/>
        </w:rPr>
        <w:t>d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  <w:spacing w:val="-2"/>
        </w:rPr>
        <w:t>f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d</w:t>
      </w:r>
      <w:r>
        <w:rPr>
          <w:rFonts w:ascii="Tahoma" w:eastAsia="Tahoma" w:hAnsi="Tahoma" w:cs="Tahoma"/>
          <w:color w:val="FFFFFF"/>
        </w:rPr>
        <w:t xml:space="preserve">,   </w:t>
      </w:r>
      <w:proofErr w:type="gramEnd"/>
      <w:r>
        <w:rPr>
          <w:rFonts w:ascii="Tahoma" w:eastAsia="Tahoma" w:hAnsi="Tahoma" w:cs="Tahoma"/>
          <w:color w:val="FFFFFF"/>
        </w:rPr>
        <w:t xml:space="preserve">  </w:t>
      </w:r>
      <w:r>
        <w:rPr>
          <w:rFonts w:ascii="Tahoma" w:eastAsia="Tahoma" w:hAnsi="Tahoma" w:cs="Tahoma"/>
          <w:color w:val="FFFFFF"/>
          <w:spacing w:val="8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nc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2"/>
        </w:rPr>
        <w:t>p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3"/>
        </w:rPr>
        <w:t>l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1"/>
        </w:rPr>
        <w:t>z</w:t>
      </w:r>
      <w:r>
        <w:rPr>
          <w:rFonts w:ascii="Tahoma" w:eastAsia="Tahoma" w:hAnsi="Tahoma" w:cs="Tahoma"/>
          <w:color w:val="FFFFFF"/>
          <w:spacing w:val="-5"/>
        </w:rPr>
        <w:t>e</w:t>
      </w:r>
      <w:r>
        <w:rPr>
          <w:rFonts w:ascii="Tahoma" w:eastAsia="Tahoma" w:hAnsi="Tahoma" w:cs="Tahoma"/>
          <w:color w:val="FFFFFF"/>
        </w:rPr>
        <w:t>d 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d</w:t>
      </w:r>
      <w:r>
        <w:rPr>
          <w:rFonts w:ascii="Tahoma" w:eastAsia="Tahoma" w:hAnsi="Tahoma" w:cs="Tahoma"/>
          <w:color w:val="FFFFFF"/>
          <w:spacing w:val="13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d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cu</w:t>
      </w:r>
      <w:r>
        <w:rPr>
          <w:rFonts w:ascii="Tahoma" w:eastAsia="Tahoma" w:hAnsi="Tahoma" w:cs="Tahoma"/>
          <w:color w:val="FFFFFF"/>
          <w:spacing w:val="-1"/>
        </w:rPr>
        <w:t>m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</w:rPr>
        <w:t>ted</w:t>
      </w:r>
      <w:r>
        <w:rPr>
          <w:rFonts w:ascii="Tahoma" w:eastAsia="Tahoma" w:hAnsi="Tahoma" w:cs="Tahoma"/>
          <w:color w:val="FFFFFF"/>
          <w:spacing w:val="12"/>
        </w:rPr>
        <w:t xml:space="preserve"> 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pp</w:t>
      </w:r>
      <w:r>
        <w:rPr>
          <w:rFonts w:ascii="Tahoma" w:eastAsia="Tahoma" w:hAnsi="Tahoma" w:cs="Tahoma"/>
          <w:color w:val="FFFFFF"/>
        </w:rPr>
        <w:t>ro</w:t>
      </w:r>
      <w:r>
        <w:rPr>
          <w:rFonts w:ascii="Tahoma" w:eastAsia="Tahoma" w:hAnsi="Tahoma" w:cs="Tahoma"/>
          <w:color w:val="FFFFFF"/>
          <w:spacing w:val="-1"/>
        </w:rPr>
        <w:t>p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1"/>
        </w:rPr>
        <w:t>i</w:t>
      </w:r>
      <w:r>
        <w:rPr>
          <w:rFonts w:ascii="Tahoma" w:eastAsia="Tahoma" w:hAnsi="Tahoma" w:cs="Tahoma"/>
          <w:color w:val="FFFFFF"/>
        </w:rPr>
        <w:t>ate te</w:t>
      </w:r>
      <w:r>
        <w:rPr>
          <w:rFonts w:ascii="Tahoma" w:eastAsia="Tahoma" w:hAnsi="Tahoma" w:cs="Tahoma"/>
          <w:color w:val="FFFFFF"/>
          <w:spacing w:val="-2"/>
        </w:rPr>
        <w:t>chn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-7"/>
        </w:rPr>
        <w:t>c</w:t>
      </w:r>
      <w:r>
        <w:rPr>
          <w:rFonts w:ascii="Tahoma" w:eastAsia="Tahoma" w:hAnsi="Tahoma" w:cs="Tahoma"/>
          <w:color w:val="FFFFFF"/>
        </w:rPr>
        <w:t>al</w:t>
      </w:r>
      <w:r>
        <w:rPr>
          <w:rFonts w:ascii="Tahoma" w:eastAsia="Tahoma" w:hAnsi="Tahoma" w:cs="Tahoma"/>
          <w:color w:val="FFFFFF"/>
          <w:spacing w:val="-3"/>
        </w:rPr>
        <w:t xml:space="preserve"> s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t</w:t>
      </w:r>
      <w:r>
        <w:rPr>
          <w:rFonts w:ascii="Tahoma" w:eastAsia="Tahoma" w:hAnsi="Tahoma" w:cs="Tahoma"/>
          <w:color w:val="FFFFFF"/>
          <w:spacing w:val="-3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n</w:t>
      </w:r>
      <w:r>
        <w:rPr>
          <w:rFonts w:ascii="Tahoma" w:eastAsia="Tahoma" w:hAnsi="Tahoma" w:cs="Tahoma"/>
          <w:color w:val="FFFFFF"/>
          <w:spacing w:val="-11"/>
        </w:rPr>
        <w:t xml:space="preserve"> 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pp</w:t>
      </w:r>
      <w:r>
        <w:rPr>
          <w:rFonts w:ascii="Tahoma" w:eastAsia="Tahoma" w:hAnsi="Tahoma" w:cs="Tahoma"/>
          <w:color w:val="FFFFFF"/>
        </w:rPr>
        <w:t>roa</w:t>
      </w:r>
      <w:r>
        <w:rPr>
          <w:rFonts w:ascii="Tahoma" w:eastAsia="Tahoma" w:hAnsi="Tahoma" w:cs="Tahoma"/>
          <w:color w:val="FFFFFF"/>
          <w:spacing w:val="-2"/>
        </w:rPr>
        <w:t>ch</w:t>
      </w:r>
      <w:r>
        <w:rPr>
          <w:rFonts w:ascii="Tahoma" w:eastAsia="Tahoma" w:hAnsi="Tahoma" w:cs="Tahoma"/>
          <w:color w:val="FFFFFF"/>
        </w:rPr>
        <w:t xml:space="preserve">es </w:t>
      </w:r>
      <w:r>
        <w:rPr>
          <w:rFonts w:ascii="Tahoma" w:eastAsia="Tahoma" w:hAnsi="Tahoma" w:cs="Tahoma"/>
          <w:color w:val="FFFFFF"/>
          <w:spacing w:val="-2"/>
        </w:rPr>
        <w:t>f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r</w:t>
      </w:r>
      <w:r>
        <w:rPr>
          <w:rFonts w:ascii="Tahoma" w:eastAsia="Tahoma" w:hAnsi="Tahoma" w:cs="Tahoma"/>
          <w:color w:val="FFFFFF"/>
          <w:spacing w:val="33"/>
        </w:rPr>
        <w:t xml:space="preserve"> </w:t>
      </w:r>
      <w:r>
        <w:rPr>
          <w:rFonts w:ascii="Tahoma" w:eastAsia="Tahoma" w:hAnsi="Tahoma" w:cs="Tahoma"/>
          <w:color w:val="FFFFFF"/>
        </w:rPr>
        <w:t>var</w:t>
      </w:r>
      <w:r>
        <w:rPr>
          <w:rFonts w:ascii="Tahoma" w:eastAsia="Tahoma" w:hAnsi="Tahoma" w:cs="Tahoma"/>
          <w:color w:val="FFFFFF"/>
          <w:spacing w:val="-3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</w:rPr>
        <w:t>s</w:t>
      </w:r>
      <w:r>
        <w:rPr>
          <w:rFonts w:ascii="Tahoma" w:eastAsia="Tahoma" w:hAnsi="Tahoma" w:cs="Tahoma"/>
          <w:color w:val="FFFFFF"/>
          <w:spacing w:val="35"/>
        </w:rPr>
        <w:t xml:space="preserve"> </w:t>
      </w:r>
      <w:r>
        <w:rPr>
          <w:rFonts w:ascii="Tahoma" w:eastAsia="Tahoma" w:hAnsi="Tahoma" w:cs="Tahoma"/>
          <w:color w:val="FFFFFF"/>
          <w:spacing w:val="-1"/>
        </w:rPr>
        <w:t>b</w:t>
      </w:r>
      <w:r>
        <w:rPr>
          <w:rFonts w:ascii="Tahoma" w:eastAsia="Tahoma" w:hAnsi="Tahoma" w:cs="Tahoma"/>
          <w:color w:val="FFFFFF"/>
          <w:spacing w:val="-2"/>
        </w:rPr>
        <w:t>u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2"/>
          <w:w w:val="101"/>
        </w:rPr>
        <w:t>i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  <w:spacing w:val="-5"/>
        </w:rPr>
        <w:t>e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</w:rPr>
        <w:t xml:space="preserve">s </w:t>
      </w:r>
      <w:r>
        <w:rPr>
          <w:rFonts w:ascii="Tahoma" w:eastAsia="Tahoma" w:hAnsi="Tahoma" w:cs="Tahoma"/>
          <w:color w:val="FFFFFF"/>
          <w:spacing w:val="1"/>
        </w:rPr>
        <w:t>s</w:t>
      </w:r>
      <w:r>
        <w:rPr>
          <w:rFonts w:ascii="Tahoma" w:eastAsia="Tahoma" w:hAnsi="Tahoma" w:cs="Tahoma"/>
          <w:color w:val="FFFFFF"/>
          <w:spacing w:val="-2"/>
        </w:rPr>
        <w:t>c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1"/>
        </w:rPr>
        <w:t>r</w:t>
      </w:r>
      <w:r>
        <w:rPr>
          <w:rFonts w:ascii="Tahoma" w:eastAsia="Tahoma" w:hAnsi="Tahoma" w:cs="Tahoma"/>
          <w:color w:val="FFFFFF"/>
          <w:spacing w:val="2"/>
        </w:rPr>
        <w:t>i</w:t>
      </w:r>
      <w:r>
        <w:rPr>
          <w:rFonts w:ascii="Tahoma" w:eastAsia="Tahoma" w:hAnsi="Tahoma" w:cs="Tahoma"/>
          <w:color w:val="FFFFFF"/>
          <w:spacing w:val="1"/>
        </w:rPr>
        <w:t>o</w:t>
      </w:r>
      <w:r>
        <w:rPr>
          <w:rFonts w:ascii="Tahoma" w:eastAsia="Tahoma" w:hAnsi="Tahoma" w:cs="Tahoma"/>
          <w:color w:val="FFFFFF"/>
        </w:rPr>
        <w:t>s</w:t>
      </w:r>
      <w:r>
        <w:rPr>
          <w:rFonts w:ascii="Tahoma" w:eastAsia="Tahoma" w:hAnsi="Tahoma" w:cs="Tahoma"/>
          <w:color w:val="FFFFFF"/>
          <w:spacing w:val="-7"/>
        </w:rPr>
        <w:t xml:space="preserve"> 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-2"/>
        </w:rPr>
        <w:t>n</w:t>
      </w:r>
      <w:r>
        <w:rPr>
          <w:rFonts w:ascii="Tahoma" w:eastAsia="Tahoma" w:hAnsi="Tahoma" w:cs="Tahoma"/>
          <w:color w:val="FFFFFF"/>
        </w:rPr>
        <w:t>d</w:t>
      </w:r>
      <w:r>
        <w:rPr>
          <w:rFonts w:ascii="Tahoma" w:eastAsia="Tahoma" w:hAnsi="Tahoma" w:cs="Tahoma"/>
          <w:color w:val="FFFFFF"/>
          <w:spacing w:val="-1"/>
        </w:rPr>
        <w:t xml:space="preserve"> </w:t>
      </w:r>
      <w:r>
        <w:rPr>
          <w:rFonts w:ascii="Tahoma" w:eastAsia="Tahoma" w:hAnsi="Tahoma" w:cs="Tahoma"/>
          <w:color w:val="FFFFFF"/>
          <w:spacing w:val="-2"/>
        </w:rPr>
        <w:t>ch</w:t>
      </w:r>
      <w:r>
        <w:rPr>
          <w:rFonts w:ascii="Tahoma" w:eastAsia="Tahoma" w:hAnsi="Tahoma" w:cs="Tahoma"/>
          <w:color w:val="FFFFFF"/>
        </w:rPr>
        <w:t>a</w:t>
      </w:r>
      <w:r>
        <w:rPr>
          <w:rFonts w:ascii="Tahoma" w:eastAsia="Tahoma" w:hAnsi="Tahoma" w:cs="Tahoma"/>
          <w:color w:val="FFFFFF"/>
          <w:spacing w:val="2"/>
        </w:rPr>
        <w:t>l</w:t>
      </w:r>
      <w:r>
        <w:rPr>
          <w:rFonts w:ascii="Tahoma" w:eastAsia="Tahoma" w:hAnsi="Tahoma" w:cs="Tahoma"/>
          <w:color w:val="FFFFFF"/>
          <w:spacing w:val="2"/>
          <w:w w:val="101"/>
        </w:rPr>
        <w:t>l</w:t>
      </w:r>
      <w:r>
        <w:rPr>
          <w:rFonts w:ascii="Tahoma" w:eastAsia="Tahoma" w:hAnsi="Tahoma" w:cs="Tahoma"/>
          <w:color w:val="FFFFFF"/>
        </w:rPr>
        <w:t>e</w:t>
      </w:r>
      <w:r>
        <w:rPr>
          <w:rFonts w:ascii="Tahoma" w:eastAsia="Tahoma" w:hAnsi="Tahoma" w:cs="Tahoma"/>
          <w:color w:val="FFFFFF"/>
          <w:spacing w:val="-3"/>
        </w:rPr>
        <w:t>n</w:t>
      </w:r>
      <w:r>
        <w:rPr>
          <w:rFonts w:ascii="Tahoma" w:eastAsia="Tahoma" w:hAnsi="Tahoma" w:cs="Tahoma"/>
          <w:color w:val="FFFFFF"/>
          <w:spacing w:val="-1"/>
        </w:rPr>
        <w:t>g</w:t>
      </w:r>
      <w:r>
        <w:rPr>
          <w:rFonts w:ascii="Tahoma" w:eastAsia="Tahoma" w:hAnsi="Tahoma" w:cs="Tahoma"/>
          <w:color w:val="FFFFFF"/>
        </w:rPr>
        <w:t>es</w:t>
      </w:r>
    </w:p>
    <w:p w14:paraId="4540BBB2" w14:textId="77777777" w:rsidR="00BA3C2F" w:rsidRDefault="006C0527">
      <w:pPr>
        <w:spacing w:before="1" w:line="160" w:lineRule="exact"/>
        <w:rPr>
          <w:sz w:val="17"/>
          <w:szCs w:val="17"/>
        </w:rPr>
      </w:pPr>
      <w:r>
        <w:br w:type="column"/>
      </w:r>
    </w:p>
    <w:p w14:paraId="5F6D82D7" w14:textId="77777777" w:rsidR="00BA3C2F" w:rsidRDefault="00BA3C2F">
      <w:pPr>
        <w:spacing w:line="200" w:lineRule="exact"/>
      </w:pPr>
    </w:p>
    <w:p w14:paraId="07415085" w14:textId="77777777" w:rsidR="00BA3C2F" w:rsidRDefault="00BA3C2F">
      <w:pPr>
        <w:spacing w:line="200" w:lineRule="exact"/>
      </w:pPr>
    </w:p>
    <w:p w14:paraId="6FBAACB2" w14:textId="77777777" w:rsidR="00BA3C2F" w:rsidRDefault="00BA3C2F">
      <w:pPr>
        <w:spacing w:line="200" w:lineRule="exact"/>
      </w:pPr>
    </w:p>
    <w:p w14:paraId="67801336" w14:textId="77777777" w:rsidR="00BA3C2F" w:rsidRDefault="006C0527">
      <w:pPr>
        <w:spacing w:line="358" w:lineRule="auto"/>
        <w:ind w:right="3163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highlight w:val="lightGray"/>
        </w:rPr>
        <w:t xml:space="preserve"> </w:t>
      </w:r>
      <w:r>
        <w:rPr>
          <w:rFonts w:ascii="Tahoma" w:eastAsia="Tahoma" w:hAnsi="Tahoma" w:cs="Tahoma"/>
          <w:b/>
          <w:highlight w:val="lightGray"/>
        </w:rPr>
        <w:t>Jul</w:t>
      </w:r>
      <w:r>
        <w:rPr>
          <w:rFonts w:ascii="Tahoma" w:eastAsia="Tahoma" w:hAnsi="Tahoma" w:cs="Tahoma"/>
          <w:b/>
          <w:spacing w:val="2"/>
          <w:highlight w:val="lightGray"/>
        </w:rPr>
        <w:t xml:space="preserve"> </w:t>
      </w:r>
      <w:r>
        <w:rPr>
          <w:rFonts w:ascii="Tahoma" w:eastAsia="Tahoma" w:hAnsi="Tahoma" w:cs="Tahoma"/>
          <w:b/>
          <w:spacing w:val="-3"/>
          <w:highlight w:val="lightGray"/>
        </w:rPr>
        <w:t>’</w:t>
      </w:r>
      <w:r>
        <w:rPr>
          <w:rFonts w:ascii="Tahoma" w:eastAsia="Tahoma" w:hAnsi="Tahoma" w:cs="Tahoma"/>
          <w:b/>
          <w:highlight w:val="lightGray"/>
        </w:rPr>
        <w:t>1</w:t>
      </w:r>
      <w:r>
        <w:rPr>
          <w:rFonts w:ascii="Tahoma" w:eastAsia="Tahoma" w:hAnsi="Tahoma" w:cs="Tahoma"/>
          <w:b/>
          <w:spacing w:val="1"/>
          <w:highlight w:val="lightGray"/>
        </w:rPr>
        <w:t xml:space="preserve"> </w:t>
      </w:r>
      <w:r>
        <w:rPr>
          <w:rFonts w:ascii="Tahoma" w:eastAsia="Tahoma" w:hAnsi="Tahoma" w:cs="Tahoma"/>
          <w:b/>
          <w:highlight w:val="lightGray"/>
        </w:rPr>
        <w:t>6</w:t>
      </w:r>
      <w:r>
        <w:rPr>
          <w:rFonts w:ascii="Tahoma" w:eastAsia="Tahoma" w:hAnsi="Tahoma" w:cs="Tahoma"/>
          <w:b/>
          <w:spacing w:val="2"/>
          <w:highlight w:val="lightGray"/>
        </w:rPr>
        <w:t xml:space="preserve"> </w:t>
      </w:r>
      <w:r>
        <w:rPr>
          <w:rFonts w:ascii="Tahoma" w:eastAsia="Tahoma" w:hAnsi="Tahoma" w:cs="Tahoma"/>
          <w:b/>
          <w:spacing w:val="-1"/>
          <w:highlight w:val="lightGray"/>
        </w:rPr>
        <w:t>-</w:t>
      </w:r>
      <w:r>
        <w:rPr>
          <w:rFonts w:ascii="Tahoma" w:eastAsia="Tahoma" w:hAnsi="Tahoma" w:cs="Tahoma"/>
          <w:b/>
          <w:spacing w:val="-2"/>
          <w:highlight w:val="lightGray"/>
        </w:rPr>
        <w:t>F</w:t>
      </w:r>
      <w:r>
        <w:rPr>
          <w:rFonts w:ascii="Tahoma" w:eastAsia="Tahoma" w:hAnsi="Tahoma" w:cs="Tahoma"/>
          <w:b/>
          <w:spacing w:val="-5"/>
          <w:highlight w:val="lightGray"/>
        </w:rPr>
        <w:t>e</w:t>
      </w:r>
      <w:r>
        <w:rPr>
          <w:rFonts w:ascii="Tahoma" w:eastAsia="Tahoma" w:hAnsi="Tahoma" w:cs="Tahoma"/>
          <w:b/>
          <w:spacing w:val="-3"/>
          <w:highlight w:val="lightGray"/>
        </w:rPr>
        <w:t>b</w:t>
      </w:r>
      <w:r>
        <w:rPr>
          <w:rFonts w:ascii="Tahoma" w:eastAsia="Tahoma" w:hAnsi="Tahoma" w:cs="Tahoma"/>
          <w:b/>
          <w:highlight w:val="lightGray"/>
        </w:rPr>
        <w:t>’</w:t>
      </w:r>
      <w:r>
        <w:rPr>
          <w:rFonts w:ascii="Tahoma" w:eastAsia="Tahoma" w:hAnsi="Tahoma" w:cs="Tahoma"/>
          <w:b/>
          <w:spacing w:val="2"/>
          <w:highlight w:val="lightGray"/>
        </w:rPr>
        <w:t xml:space="preserve"> </w:t>
      </w:r>
      <w:proofErr w:type="gramStart"/>
      <w:r>
        <w:rPr>
          <w:rFonts w:ascii="Tahoma" w:eastAsia="Tahoma" w:hAnsi="Tahoma" w:cs="Tahoma"/>
          <w:b/>
          <w:spacing w:val="-4"/>
          <w:highlight w:val="lightGray"/>
        </w:rPr>
        <w:t>1</w:t>
      </w:r>
      <w:r>
        <w:rPr>
          <w:rFonts w:ascii="Tahoma" w:eastAsia="Tahoma" w:hAnsi="Tahoma" w:cs="Tahoma"/>
          <w:b/>
          <w:highlight w:val="lightGray"/>
        </w:rPr>
        <w:t>7  |</w:t>
      </w:r>
      <w:proofErr w:type="gramEnd"/>
      <w:r>
        <w:rPr>
          <w:rFonts w:ascii="Tahoma" w:eastAsia="Tahoma" w:hAnsi="Tahoma" w:cs="Tahoma"/>
          <w:b/>
          <w:highlight w:val="lightGray"/>
        </w:rPr>
        <w:t xml:space="preserve">  HC</w:t>
      </w:r>
      <w:r>
        <w:rPr>
          <w:rFonts w:ascii="Tahoma" w:eastAsia="Tahoma" w:hAnsi="Tahoma" w:cs="Tahoma"/>
          <w:b/>
          <w:spacing w:val="-1"/>
          <w:highlight w:val="lightGray"/>
        </w:rPr>
        <w:t>L</w:t>
      </w:r>
      <w:r>
        <w:rPr>
          <w:rFonts w:ascii="Tahoma" w:eastAsia="Tahoma" w:hAnsi="Tahoma" w:cs="Tahoma"/>
          <w:b/>
          <w:highlight w:val="lightGray"/>
        </w:rPr>
        <w:t>,</w:t>
      </w:r>
      <w:r>
        <w:rPr>
          <w:rFonts w:ascii="Tahoma" w:eastAsia="Tahoma" w:hAnsi="Tahoma" w:cs="Tahoma"/>
          <w:b/>
          <w:spacing w:val="58"/>
          <w:highlight w:val="lightGray"/>
        </w:rPr>
        <w:t xml:space="preserve"> </w:t>
      </w:r>
      <w:r>
        <w:rPr>
          <w:rFonts w:ascii="Tahoma" w:eastAsia="Tahoma" w:hAnsi="Tahoma" w:cs="Tahoma"/>
          <w:b/>
          <w:spacing w:val="-1"/>
          <w:highlight w:val="lightGray"/>
        </w:rPr>
        <w:t>G</w:t>
      </w:r>
      <w:r>
        <w:rPr>
          <w:rFonts w:ascii="Tahoma" w:eastAsia="Tahoma" w:hAnsi="Tahoma" w:cs="Tahoma"/>
          <w:b/>
          <w:highlight w:val="lightGray"/>
        </w:rPr>
        <w:t>u</w:t>
      </w:r>
      <w:r>
        <w:rPr>
          <w:rFonts w:ascii="Tahoma" w:eastAsia="Tahoma" w:hAnsi="Tahoma" w:cs="Tahoma"/>
          <w:b/>
          <w:spacing w:val="-5"/>
          <w:highlight w:val="lightGray"/>
        </w:rPr>
        <w:t>r</w:t>
      </w:r>
      <w:r>
        <w:rPr>
          <w:rFonts w:ascii="Tahoma" w:eastAsia="Tahoma" w:hAnsi="Tahoma" w:cs="Tahoma"/>
          <w:b/>
          <w:highlight w:val="lightGray"/>
        </w:rPr>
        <w:t>u</w:t>
      </w:r>
      <w:r>
        <w:rPr>
          <w:rFonts w:ascii="Tahoma" w:eastAsia="Tahoma" w:hAnsi="Tahoma" w:cs="Tahoma"/>
          <w:b/>
          <w:spacing w:val="-1"/>
          <w:highlight w:val="lightGray"/>
        </w:rPr>
        <w:t>g</w:t>
      </w:r>
      <w:r>
        <w:rPr>
          <w:rFonts w:ascii="Tahoma" w:eastAsia="Tahoma" w:hAnsi="Tahoma" w:cs="Tahoma"/>
          <w:b/>
          <w:spacing w:val="-1"/>
          <w:w w:val="101"/>
          <w:highlight w:val="lightGray"/>
        </w:rPr>
        <w:t>r</w:t>
      </w:r>
      <w:r>
        <w:rPr>
          <w:rFonts w:ascii="Tahoma" w:eastAsia="Tahoma" w:hAnsi="Tahoma" w:cs="Tahoma"/>
          <w:b/>
          <w:spacing w:val="-1"/>
          <w:highlight w:val="lightGray"/>
        </w:rPr>
        <w:t>a</w:t>
      </w:r>
      <w:r>
        <w:rPr>
          <w:rFonts w:ascii="Tahoma" w:eastAsia="Tahoma" w:hAnsi="Tahoma" w:cs="Tahoma"/>
          <w:b/>
          <w:highlight w:val="lightGray"/>
        </w:rPr>
        <w:t>m</w:t>
      </w:r>
      <w:r>
        <w:rPr>
          <w:rFonts w:ascii="Tahoma" w:eastAsia="Tahoma" w:hAnsi="Tahoma" w:cs="Tahoma"/>
          <w:b/>
          <w:spacing w:val="1"/>
          <w:highlight w:val="lightGray"/>
        </w:rPr>
        <w:t xml:space="preserve"> </w:t>
      </w:r>
      <w:r>
        <w:rPr>
          <w:rFonts w:ascii="Tahoma" w:eastAsia="Tahoma" w:hAnsi="Tahoma" w:cs="Tahoma"/>
          <w:b/>
          <w:spacing w:val="1"/>
        </w:rPr>
        <w:t xml:space="preserve"> </w:t>
      </w:r>
      <w:r>
        <w:rPr>
          <w:rFonts w:ascii="Tahoma" w:eastAsia="Tahoma" w:hAnsi="Tahoma" w:cs="Tahoma"/>
          <w:b/>
          <w:spacing w:val="1"/>
          <w:highlight w:val="lightGray"/>
        </w:rPr>
        <w:t>D</w:t>
      </w:r>
      <w:r>
        <w:rPr>
          <w:rFonts w:ascii="Tahoma" w:eastAsia="Tahoma" w:hAnsi="Tahoma" w:cs="Tahoma"/>
          <w:b/>
          <w:highlight w:val="lightGray"/>
        </w:rPr>
        <w:t>e</w:t>
      </w:r>
      <w:r>
        <w:rPr>
          <w:rFonts w:ascii="Tahoma" w:eastAsia="Tahoma" w:hAnsi="Tahoma" w:cs="Tahoma"/>
          <w:b/>
          <w:spacing w:val="-3"/>
          <w:highlight w:val="lightGray"/>
        </w:rPr>
        <w:t>s</w:t>
      </w:r>
      <w:r>
        <w:rPr>
          <w:rFonts w:ascii="Tahoma" w:eastAsia="Tahoma" w:hAnsi="Tahoma" w:cs="Tahoma"/>
          <w:b/>
          <w:spacing w:val="1"/>
          <w:highlight w:val="lightGray"/>
        </w:rPr>
        <w:t>i</w:t>
      </w:r>
      <w:r>
        <w:rPr>
          <w:rFonts w:ascii="Tahoma" w:eastAsia="Tahoma" w:hAnsi="Tahoma" w:cs="Tahoma"/>
          <w:b/>
          <w:spacing w:val="-2"/>
          <w:highlight w:val="lightGray"/>
        </w:rPr>
        <w:t>g</w:t>
      </w:r>
      <w:r>
        <w:rPr>
          <w:rFonts w:ascii="Tahoma" w:eastAsia="Tahoma" w:hAnsi="Tahoma" w:cs="Tahoma"/>
          <w:b/>
          <w:highlight w:val="lightGray"/>
        </w:rPr>
        <w:t>na</w:t>
      </w:r>
      <w:r>
        <w:rPr>
          <w:rFonts w:ascii="Tahoma" w:eastAsia="Tahoma" w:hAnsi="Tahoma" w:cs="Tahoma"/>
          <w:b/>
          <w:spacing w:val="-2"/>
          <w:highlight w:val="lightGray"/>
        </w:rPr>
        <w:t>t</w:t>
      </w:r>
      <w:r>
        <w:rPr>
          <w:rFonts w:ascii="Tahoma" w:eastAsia="Tahoma" w:hAnsi="Tahoma" w:cs="Tahoma"/>
          <w:b/>
          <w:spacing w:val="1"/>
          <w:highlight w:val="lightGray"/>
        </w:rPr>
        <w:t>i</w:t>
      </w:r>
      <w:r>
        <w:rPr>
          <w:rFonts w:ascii="Tahoma" w:eastAsia="Tahoma" w:hAnsi="Tahoma" w:cs="Tahoma"/>
          <w:b/>
          <w:spacing w:val="-4"/>
          <w:highlight w:val="lightGray"/>
        </w:rPr>
        <w:t>o</w:t>
      </w:r>
      <w:r>
        <w:rPr>
          <w:rFonts w:ascii="Tahoma" w:eastAsia="Tahoma" w:hAnsi="Tahoma" w:cs="Tahoma"/>
          <w:b/>
          <w:highlight w:val="lightGray"/>
        </w:rPr>
        <w:t>n:</w:t>
      </w:r>
      <w:r>
        <w:rPr>
          <w:rFonts w:ascii="Tahoma" w:eastAsia="Tahoma" w:hAnsi="Tahoma" w:cs="Tahoma"/>
          <w:b/>
          <w:spacing w:val="1"/>
          <w:highlight w:val="lightGray"/>
        </w:rPr>
        <w:t xml:space="preserve"> A</w:t>
      </w:r>
      <w:r>
        <w:rPr>
          <w:rFonts w:ascii="Tahoma" w:eastAsia="Tahoma" w:hAnsi="Tahoma" w:cs="Tahoma"/>
          <w:b/>
          <w:spacing w:val="-3"/>
          <w:highlight w:val="lightGray"/>
        </w:rPr>
        <w:t>s</w:t>
      </w:r>
      <w:r>
        <w:rPr>
          <w:rFonts w:ascii="Tahoma" w:eastAsia="Tahoma" w:hAnsi="Tahoma" w:cs="Tahoma"/>
          <w:b/>
          <w:spacing w:val="2"/>
          <w:highlight w:val="lightGray"/>
        </w:rPr>
        <w:t>s</w:t>
      </w:r>
      <w:r>
        <w:rPr>
          <w:rFonts w:ascii="Tahoma" w:eastAsia="Tahoma" w:hAnsi="Tahoma" w:cs="Tahoma"/>
          <w:b/>
          <w:highlight w:val="lightGray"/>
        </w:rPr>
        <w:t>o</w:t>
      </w:r>
      <w:r>
        <w:rPr>
          <w:rFonts w:ascii="Tahoma" w:eastAsia="Tahoma" w:hAnsi="Tahoma" w:cs="Tahoma"/>
          <w:b/>
          <w:spacing w:val="-5"/>
          <w:highlight w:val="lightGray"/>
        </w:rPr>
        <w:t>c</w:t>
      </w:r>
      <w:r>
        <w:rPr>
          <w:rFonts w:ascii="Tahoma" w:eastAsia="Tahoma" w:hAnsi="Tahoma" w:cs="Tahoma"/>
          <w:b/>
          <w:spacing w:val="1"/>
          <w:highlight w:val="lightGray"/>
        </w:rPr>
        <w:t>i</w:t>
      </w:r>
      <w:r>
        <w:rPr>
          <w:rFonts w:ascii="Tahoma" w:eastAsia="Tahoma" w:hAnsi="Tahoma" w:cs="Tahoma"/>
          <w:b/>
          <w:spacing w:val="-1"/>
          <w:highlight w:val="lightGray"/>
        </w:rPr>
        <w:t>a</w:t>
      </w:r>
      <w:r>
        <w:rPr>
          <w:rFonts w:ascii="Tahoma" w:eastAsia="Tahoma" w:hAnsi="Tahoma" w:cs="Tahoma"/>
          <w:b/>
          <w:spacing w:val="-2"/>
          <w:highlight w:val="lightGray"/>
        </w:rPr>
        <w:t>t</w:t>
      </w:r>
      <w:r>
        <w:rPr>
          <w:rFonts w:ascii="Tahoma" w:eastAsia="Tahoma" w:hAnsi="Tahoma" w:cs="Tahoma"/>
          <w:b/>
          <w:highlight w:val="lightGray"/>
        </w:rPr>
        <w:t xml:space="preserve">e </w:t>
      </w:r>
      <w:r>
        <w:rPr>
          <w:rFonts w:ascii="Tahoma" w:eastAsia="Tahoma" w:hAnsi="Tahoma" w:cs="Tahoma"/>
          <w:b/>
          <w:spacing w:val="2"/>
          <w:highlight w:val="lightGray"/>
        </w:rPr>
        <w:t>S</w:t>
      </w:r>
      <w:r>
        <w:rPr>
          <w:rFonts w:ascii="Tahoma" w:eastAsia="Tahoma" w:hAnsi="Tahoma" w:cs="Tahoma"/>
          <w:b/>
          <w:highlight w:val="lightGray"/>
        </w:rPr>
        <w:t>of</w:t>
      </w:r>
      <w:r>
        <w:rPr>
          <w:rFonts w:ascii="Tahoma" w:eastAsia="Tahoma" w:hAnsi="Tahoma" w:cs="Tahoma"/>
          <w:b/>
          <w:spacing w:val="-2"/>
          <w:highlight w:val="lightGray"/>
        </w:rPr>
        <w:t>tw</w:t>
      </w:r>
      <w:r>
        <w:rPr>
          <w:rFonts w:ascii="Tahoma" w:eastAsia="Tahoma" w:hAnsi="Tahoma" w:cs="Tahoma"/>
          <w:b/>
          <w:spacing w:val="-1"/>
          <w:highlight w:val="lightGray"/>
        </w:rPr>
        <w:t>ar</w:t>
      </w:r>
      <w:r>
        <w:rPr>
          <w:rFonts w:ascii="Tahoma" w:eastAsia="Tahoma" w:hAnsi="Tahoma" w:cs="Tahoma"/>
          <w:b/>
          <w:highlight w:val="lightGray"/>
        </w:rPr>
        <w:t xml:space="preserve">e </w:t>
      </w:r>
      <w:r>
        <w:rPr>
          <w:rFonts w:ascii="Tahoma" w:eastAsia="Tahoma" w:hAnsi="Tahoma" w:cs="Tahoma"/>
          <w:b/>
          <w:spacing w:val="-4"/>
          <w:highlight w:val="lightGray"/>
        </w:rPr>
        <w:t>E</w:t>
      </w:r>
      <w:r>
        <w:rPr>
          <w:rFonts w:ascii="Tahoma" w:eastAsia="Tahoma" w:hAnsi="Tahoma" w:cs="Tahoma"/>
          <w:b/>
          <w:highlight w:val="lightGray"/>
        </w:rPr>
        <w:t>n</w:t>
      </w:r>
      <w:r>
        <w:rPr>
          <w:rFonts w:ascii="Tahoma" w:eastAsia="Tahoma" w:hAnsi="Tahoma" w:cs="Tahoma"/>
          <w:b/>
          <w:spacing w:val="-2"/>
          <w:highlight w:val="lightGray"/>
        </w:rPr>
        <w:t>g</w:t>
      </w:r>
      <w:r>
        <w:rPr>
          <w:rFonts w:ascii="Tahoma" w:eastAsia="Tahoma" w:hAnsi="Tahoma" w:cs="Tahoma"/>
          <w:b/>
          <w:spacing w:val="1"/>
          <w:w w:val="101"/>
          <w:highlight w:val="lightGray"/>
        </w:rPr>
        <w:t>i</w:t>
      </w:r>
      <w:r>
        <w:rPr>
          <w:rFonts w:ascii="Tahoma" w:eastAsia="Tahoma" w:hAnsi="Tahoma" w:cs="Tahoma"/>
          <w:b/>
          <w:spacing w:val="-4"/>
          <w:highlight w:val="lightGray"/>
        </w:rPr>
        <w:t>n</w:t>
      </w:r>
      <w:r>
        <w:rPr>
          <w:rFonts w:ascii="Tahoma" w:eastAsia="Tahoma" w:hAnsi="Tahoma" w:cs="Tahoma"/>
          <w:b/>
          <w:highlight w:val="lightGray"/>
        </w:rPr>
        <w:t>eer</w:t>
      </w:r>
      <w:r>
        <w:rPr>
          <w:rFonts w:ascii="Tahoma" w:eastAsia="Tahoma" w:hAnsi="Tahoma" w:cs="Tahoma"/>
          <w:b/>
        </w:rPr>
        <w:t xml:space="preserve"> </w:t>
      </w:r>
      <w:r>
        <w:rPr>
          <w:rFonts w:ascii="Tahoma" w:eastAsia="Tahoma" w:hAnsi="Tahoma" w:cs="Tahoma"/>
          <w:b/>
          <w:spacing w:val="-1"/>
        </w:rPr>
        <w:t>K</w:t>
      </w:r>
      <w:r>
        <w:rPr>
          <w:rFonts w:ascii="Tahoma" w:eastAsia="Tahoma" w:hAnsi="Tahoma" w:cs="Tahoma"/>
          <w:b/>
        </w:rPr>
        <w:t>ey</w:t>
      </w:r>
      <w:r>
        <w:rPr>
          <w:rFonts w:ascii="Tahoma" w:eastAsia="Tahoma" w:hAnsi="Tahoma" w:cs="Tahoma"/>
          <w:b/>
          <w:spacing w:val="-1"/>
        </w:rPr>
        <w:t xml:space="preserve"> </w:t>
      </w:r>
      <w:r>
        <w:rPr>
          <w:rFonts w:ascii="Tahoma" w:eastAsia="Tahoma" w:hAnsi="Tahoma" w:cs="Tahoma"/>
          <w:b/>
          <w:spacing w:val="-2"/>
        </w:rPr>
        <w:t>R</w:t>
      </w:r>
      <w:r>
        <w:rPr>
          <w:rFonts w:ascii="Tahoma" w:eastAsia="Tahoma" w:hAnsi="Tahoma" w:cs="Tahoma"/>
          <w:b/>
        </w:rPr>
        <w:t>e</w:t>
      </w:r>
      <w:r>
        <w:rPr>
          <w:rFonts w:ascii="Tahoma" w:eastAsia="Tahoma" w:hAnsi="Tahoma" w:cs="Tahoma"/>
          <w:b/>
          <w:spacing w:val="2"/>
        </w:rPr>
        <w:t>s</w:t>
      </w:r>
      <w:r>
        <w:rPr>
          <w:rFonts w:ascii="Tahoma" w:eastAsia="Tahoma" w:hAnsi="Tahoma" w:cs="Tahoma"/>
          <w:b/>
          <w:spacing w:val="-4"/>
        </w:rPr>
        <w:t>u</w:t>
      </w:r>
      <w:r>
        <w:rPr>
          <w:rFonts w:ascii="Tahoma" w:eastAsia="Tahoma" w:hAnsi="Tahoma" w:cs="Tahoma"/>
          <w:b/>
          <w:spacing w:val="1"/>
        </w:rPr>
        <w:t>l</w:t>
      </w:r>
      <w:r>
        <w:rPr>
          <w:rFonts w:ascii="Tahoma" w:eastAsia="Tahoma" w:hAnsi="Tahoma" w:cs="Tahoma"/>
          <w:b/>
        </w:rPr>
        <w:t>t</w:t>
      </w:r>
      <w:r>
        <w:rPr>
          <w:rFonts w:ascii="Tahoma" w:eastAsia="Tahoma" w:hAnsi="Tahoma" w:cs="Tahoma"/>
          <w:b/>
          <w:spacing w:val="-6"/>
        </w:rPr>
        <w:t xml:space="preserve"> </w:t>
      </w:r>
      <w:r>
        <w:rPr>
          <w:rFonts w:ascii="Tahoma" w:eastAsia="Tahoma" w:hAnsi="Tahoma" w:cs="Tahoma"/>
          <w:b/>
          <w:spacing w:val="1"/>
        </w:rPr>
        <w:t>A</w:t>
      </w:r>
      <w:r>
        <w:rPr>
          <w:rFonts w:ascii="Tahoma" w:eastAsia="Tahoma" w:hAnsi="Tahoma" w:cs="Tahoma"/>
          <w:b/>
          <w:spacing w:val="-1"/>
        </w:rPr>
        <w:t>r</w:t>
      </w:r>
      <w:r>
        <w:rPr>
          <w:rFonts w:ascii="Tahoma" w:eastAsia="Tahoma" w:hAnsi="Tahoma" w:cs="Tahoma"/>
          <w:b/>
        </w:rPr>
        <w:t>ea</w:t>
      </w:r>
      <w:r>
        <w:rPr>
          <w:rFonts w:ascii="Tahoma" w:eastAsia="Tahoma" w:hAnsi="Tahoma" w:cs="Tahoma"/>
          <w:b/>
          <w:spacing w:val="1"/>
        </w:rPr>
        <w:t>s</w:t>
      </w:r>
      <w:r>
        <w:rPr>
          <w:rFonts w:ascii="Tahoma" w:eastAsia="Tahoma" w:hAnsi="Tahoma" w:cs="Tahoma"/>
          <w:b/>
        </w:rPr>
        <w:t>:</w:t>
      </w:r>
    </w:p>
    <w:p w14:paraId="376DE3D9" w14:textId="77777777" w:rsidR="00BA3C2F" w:rsidRDefault="006C0527">
      <w:pPr>
        <w:tabs>
          <w:tab w:val="left" w:pos="360"/>
        </w:tabs>
        <w:spacing w:before="4" w:line="269" w:lineRule="auto"/>
        <w:ind w:left="360" w:right="76" w:hanging="360"/>
        <w:rPr>
          <w:rFonts w:ascii="Tahoma" w:eastAsia="Tahoma" w:hAnsi="Tahoma" w:cs="Tahoma"/>
        </w:rPr>
      </w:pPr>
      <w:r>
        <w:t>●</w:t>
      </w:r>
      <w:r>
        <w:tab/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h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q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li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2"/>
        </w:rPr>
        <w:t>un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6"/>
        </w:rPr>
        <w:t>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ts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q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ty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  <w:spacing w:val="1"/>
        </w:rPr>
        <w:t>ss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nc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am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1"/>
        </w:rPr>
        <w:t xml:space="preserve"> m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ta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</w:rPr>
        <w:t>k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6"/>
        </w:rPr>
        <w:t>w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2"/>
        </w:rPr>
        <w:t xml:space="preserve"> l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6"/>
        </w:rPr>
        <w:t>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2"/>
        </w:rPr>
        <w:t>chn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2"/>
          <w:w w:val="101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y</w:t>
      </w:r>
    </w:p>
    <w:p w14:paraId="0DCABE86" w14:textId="77777777" w:rsidR="00BA3C2F" w:rsidRDefault="006C0527">
      <w:pPr>
        <w:tabs>
          <w:tab w:val="left" w:pos="360"/>
        </w:tabs>
        <w:spacing w:before="7" w:line="275" w:lineRule="auto"/>
        <w:ind w:left="360" w:right="72" w:hanging="360"/>
        <w:rPr>
          <w:rFonts w:ascii="Tahoma" w:eastAsia="Tahoma" w:hAnsi="Tahoma" w:cs="Tahoma"/>
        </w:rPr>
      </w:pPr>
      <w:r>
        <w:t>●</w:t>
      </w:r>
      <w:r>
        <w:tab/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2"/>
        </w:rPr>
        <w:t>z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14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9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eq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em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ts</w:t>
      </w:r>
      <w:r>
        <w:rPr>
          <w:rFonts w:ascii="Tahoma" w:eastAsia="Tahoma" w:hAnsi="Tahoma" w:cs="Tahoma"/>
          <w:spacing w:val="10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;</w:t>
      </w:r>
      <w:r>
        <w:rPr>
          <w:rFonts w:ascii="Tahoma" w:eastAsia="Tahoma" w:hAnsi="Tahoma" w:cs="Tahoma"/>
          <w:spacing w:val="1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ss</w:t>
      </w:r>
      <w:r>
        <w:rPr>
          <w:rFonts w:ascii="Tahoma" w:eastAsia="Tahoma" w:hAnsi="Tahoma" w:cs="Tahoma"/>
          <w:spacing w:val="-3"/>
          <w:w w:val="101"/>
        </w:rPr>
        <w:t>i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ted to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4"/>
        </w:rPr>
        <w:t>v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 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 xml:space="preserve">n 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 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e</w:t>
      </w:r>
    </w:p>
    <w:p w14:paraId="35FBC11E" w14:textId="77777777" w:rsidR="00BA3C2F" w:rsidRDefault="006C0527">
      <w:pPr>
        <w:spacing w:line="240" w:lineRule="exact"/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ch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du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46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tem</w:t>
      </w:r>
      <w:r>
        <w:rPr>
          <w:rFonts w:ascii="Tahoma" w:eastAsia="Tahoma" w:hAnsi="Tahoma" w:cs="Tahoma"/>
          <w:spacing w:val="45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48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2"/>
        </w:rPr>
        <w:t>mu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1"/>
        </w:rPr>
        <w:t>io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4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</w:p>
    <w:p w14:paraId="162C7CB5" w14:textId="77777777" w:rsidR="00BA3C2F" w:rsidRDefault="006C0527">
      <w:pPr>
        <w:spacing w:before="30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4"/>
        </w:rPr>
        <w:t>y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tem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eve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pm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 xml:space="preserve">t </w:t>
      </w:r>
      <w:r>
        <w:rPr>
          <w:rFonts w:ascii="Tahoma" w:eastAsia="Tahoma" w:hAnsi="Tahoma" w:cs="Tahoma"/>
          <w:spacing w:val="-3"/>
          <w:w w:val="101"/>
        </w:rPr>
        <w:t>l</w:t>
      </w:r>
      <w:r>
        <w:rPr>
          <w:rFonts w:ascii="Tahoma" w:eastAsia="Tahoma" w:hAnsi="Tahoma" w:cs="Tahoma"/>
          <w:spacing w:val="2"/>
          <w:w w:val="101"/>
        </w:rPr>
        <w:t>i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2"/>
          <w:w w:val="101"/>
        </w:rPr>
        <w:t>l</w:t>
      </w:r>
      <w:r>
        <w:rPr>
          <w:rFonts w:ascii="Tahoma" w:eastAsia="Tahoma" w:hAnsi="Tahoma" w:cs="Tahoma"/>
        </w:rPr>
        <w:t>e</w:t>
      </w:r>
    </w:p>
    <w:p w14:paraId="43B8F94E" w14:textId="77777777" w:rsidR="00BA3C2F" w:rsidRDefault="006C0527">
      <w:pPr>
        <w:spacing w:before="37"/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eve</w:t>
      </w:r>
      <w:r>
        <w:rPr>
          <w:rFonts w:ascii="Tahoma" w:eastAsia="Tahoma" w:hAnsi="Tahoma" w:cs="Tahoma"/>
          <w:spacing w:val="1"/>
        </w:rPr>
        <w:t>lo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b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tes</w:t>
      </w:r>
      <w:r>
        <w:rPr>
          <w:rFonts w:ascii="Tahoma" w:eastAsia="Tahoma" w:hAnsi="Tahoma" w:cs="Tahoma"/>
          <w:spacing w:val="53"/>
        </w:rPr>
        <w:t xml:space="preserve"> 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va</w:t>
      </w:r>
      <w:r>
        <w:rPr>
          <w:rFonts w:ascii="Tahoma" w:eastAsia="Tahoma" w:hAnsi="Tahoma" w:cs="Tahoma"/>
          <w:spacing w:val="-2"/>
        </w:rPr>
        <w:t>nc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50"/>
        </w:rPr>
        <w:t xml:space="preserve"> </w:t>
      </w:r>
      <w:r>
        <w:rPr>
          <w:rFonts w:ascii="Tahoma" w:eastAsia="Tahoma" w:hAnsi="Tahoma" w:cs="Tahoma"/>
          <w:spacing w:val="2"/>
        </w:rPr>
        <w:t>J</w:t>
      </w:r>
      <w:r>
        <w:rPr>
          <w:rFonts w:ascii="Tahoma" w:eastAsia="Tahoma" w:hAnsi="Tahoma" w:cs="Tahoma"/>
        </w:rPr>
        <w:t>ava</w:t>
      </w:r>
      <w:r>
        <w:rPr>
          <w:rFonts w:ascii="Tahoma" w:eastAsia="Tahoma" w:hAnsi="Tahoma" w:cs="Tahoma"/>
          <w:spacing w:val="52"/>
        </w:rPr>
        <w:t xml:space="preserve"> 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2"/>
        </w:rPr>
        <w:t>chn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q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-5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54"/>
        </w:rPr>
        <w:t xml:space="preserve"> </w:t>
      </w:r>
      <w:r>
        <w:rPr>
          <w:rFonts w:ascii="Tahoma" w:eastAsia="Tahoma" w:hAnsi="Tahoma" w:cs="Tahoma"/>
        </w:rPr>
        <w:t>&amp;</w:t>
      </w:r>
      <w:r>
        <w:rPr>
          <w:rFonts w:ascii="Tahoma" w:eastAsia="Tahoma" w:hAnsi="Tahoma" w:cs="Tahoma"/>
          <w:spacing w:val="51"/>
        </w:rPr>
        <w:t xml:space="preserve"> </w:t>
      </w: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</w:rPr>
        <w:t>eb</w:t>
      </w:r>
      <w:r>
        <w:rPr>
          <w:rFonts w:ascii="Tahoma" w:eastAsia="Tahoma" w:hAnsi="Tahoma" w:cs="Tahoma"/>
          <w:spacing w:val="50"/>
        </w:rPr>
        <w:t xml:space="preserve"> </w:t>
      </w:r>
      <w:proofErr w:type="gramStart"/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2"/>
        </w:rPr>
        <w:t>chn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2"/>
          <w:w w:val="101"/>
        </w:rPr>
        <w:t>l</w:t>
      </w:r>
      <w:r>
        <w:rPr>
          <w:rFonts w:ascii="Tahoma" w:eastAsia="Tahoma" w:hAnsi="Tahoma" w:cs="Tahoma"/>
          <w:spacing w:val="7"/>
        </w:rPr>
        <w:t>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2"/>
          <w:w w:val="101"/>
        </w:rPr>
        <w:t>i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>s</w:t>
      </w:r>
      <w:r>
        <w:rPr>
          <w:rFonts w:ascii="Tahoma" w:eastAsia="Tahoma" w:hAnsi="Tahoma" w:cs="Tahoma"/>
        </w:rPr>
        <w:t>;</w:t>
      </w:r>
      <w:proofErr w:type="gramEnd"/>
    </w:p>
    <w:p w14:paraId="2A40FF1A" w14:textId="77777777" w:rsidR="00BA3C2F" w:rsidRDefault="006C0527">
      <w:pPr>
        <w:spacing w:before="30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rk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 xml:space="preserve">d 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2"/>
        </w:rPr>
        <w:t>J</w:t>
      </w:r>
      <w:r>
        <w:rPr>
          <w:rFonts w:ascii="Tahoma" w:eastAsia="Tahoma" w:hAnsi="Tahoma" w:cs="Tahoma"/>
        </w:rPr>
        <w:t xml:space="preserve">ava 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ev</w:t>
      </w:r>
      <w:r>
        <w:rPr>
          <w:rFonts w:ascii="Tahoma" w:eastAsia="Tahoma" w:hAnsi="Tahoma" w:cs="Tahoma"/>
          <w:spacing w:val="-5"/>
        </w:rPr>
        <w:t>e</w:t>
      </w:r>
      <w:r>
        <w:rPr>
          <w:rFonts w:ascii="Tahoma" w:eastAsia="Tahoma" w:hAnsi="Tahoma" w:cs="Tahoma"/>
          <w:spacing w:val="2"/>
          <w:w w:val="101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er</w:t>
      </w:r>
    </w:p>
    <w:p w14:paraId="1A875327" w14:textId="77777777" w:rsidR="00BA3C2F" w:rsidRDefault="006C0527">
      <w:pPr>
        <w:tabs>
          <w:tab w:val="left" w:pos="360"/>
        </w:tabs>
        <w:spacing w:before="37" w:line="273" w:lineRule="auto"/>
        <w:ind w:left="360" w:right="64" w:hanging="360"/>
        <w:jc w:val="both"/>
        <w:rPr>
          <w:rFonts w:ascii="Tahoma" w:eastAsia="Tahoma" w:hAnsi="Tahoma" w:cs="Tahoma"/>
        </w:rPr>
      </w:pPr>
      <w:r>
        <w:t>●</w:t>
      </w:r>
      <w:r>
        <w:tab/>
      </w:r>
      <w:proofErr w:type="gramStart"/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 xml:space="preserve">ed 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g</w:t>
      </w:r>
      <w:proofErr w:type="gramEnd"/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 xml:space="preserve">n 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 xml:space="preserve">l 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am</w:t>
      </w:r>
      <w:r>
        <w:rPr>
          <w:rFonts w:ascii="Tahoma" w:eastAsia="Tahoma" w:hAnsi="Tahoma" w:cs="Tahoma"/>
        </w:rPr>
        <w:t xml:space="preserve">s 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 xml:space="preserve">to 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 xml:space="preserve">re 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mp</w:t>
      </w:r>
      <w:r>
        <w:rPr>
          <w:rFonts w:ascii="Tahoma" w:eastAsia="Tahoma" w:hAnsi="Tahoma" w:cs="Tahoma"/>
          <w:spacing w:val="2"/>
        </w:rPr>
        <w:t>li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nc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 xml:space="preserve">to 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ad</w:t>
      </w:r>
      <w:r>
        <w:rPr>
          <w:rFonts w:ascii="Tahoma" w:eastAsia="Tahoma" w:hAnsi="Tahoma" w:cs="Tahoma"/>
          <w:spacing w:val="2"/>
        </w:rPr>
        <w:t>li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  <w:spacing w:val="2"/>
        </w:rPr>
        <w:t>ll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6"/>
        </w:rPr>
        <w:t>r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6"/>
        </w:rPr>
        <w:t xml:space="preserve"> </w:t>
      </w: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 xml:space="preserve">th </w:t>
      </w:r>
      <w:r>
        <w:rPr>
          <w:rFonts w:ascii="Tahoma" w:eastAsia="Tahoma" w:hAnsi="Tahoma" w:cs="Tahoma"/>
          <w:spacing w:val="1"/>
        </w:rPr>
        <w:t>Q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ty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nc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7"/>
        </w:rPr>
        <w:t xml:space="preserve"> </w:t>
      </w:r>
      <w:r>
        <w:rPr>
          <w:rFonts w:ascii="Tahoma" w:eastAsia="Tahoma" w:hAnsi="Tahoma" w:cs="Tahoma"/>
        </w:rPr>
        <w:t>tests</w:t>
      </w:r>
      <w:r>
        <w:rPr>
          <w:rFonts w:ascii="Tahoma" w:eastAsia="Tahoma" w:hAnsi="Tahoma" w:cs="Tahoma"/>
          <w:spacing w:val="4"/>
        </w:rPr>
        <w:t xml:space="preserve"> </w:t>
      </w:r>
      <w:r>
        <w:rPr>
          <w:rFonts w:ascii="Tahoma" w:eastAsia="Tahoma" w:hAnsi="Tahoma" w:cs="Tahoma"/>
        </w:rPr>
        <w:t>to</w:t>
      </w:r>
      <w:r>
        <w:rPr>
          <w:rFonts w:ascii="Tahoma" w:eastAsia="Tahoma" w:hAnsi="Tahoma" w:cs="Tahoma"/>
          <w:spacing w:val="8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rm</w:t>
      </w:r>
      <w:r>
        <w:rPr>
          <w:rFonts w:ascii="Tahoma" w:eastAsia="Tahoma" w:hAnsi="Tahoma" w:cs="Tahoma"/>
          <w:spacing w:val="5"/>
        </w:rPr>
        <w:t xml:space="preserve"> 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  <w:spacing w:val="5"/>
        </w:rPr>
        <w:t>d</w:t>
      </w:r>
      <w:r>
        <w:rPr>
          <w:rFonts w:ascii="Tahoma" w:eastAsia="Tahoma" w:hAnsi="Tahoma" w:cs="Tahoma"/>
          <w:spacing w:val="-1"/>
        </w:rPr>
        <w:t>-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-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d tests</w:t>
      </w:r>
    </w:p>
    <w:p w14:paraId="548DB650" w14:textId="77777777" w:rsidR="00BA3C2F" w:rsidRDefault="00BA3C2F">
      <w:pPr>
        <w:spacing w:before="4" w:line="120" w:lineRule="exact"/>
        <w:rPr>
          <w:sz w:val="13"/>
          <w:szCs w:val="13"/>
        </w:rPr>
      </w:pPr>
    </w:p>
    <w:p w14:paraId="5B980F46" w14:textId="77777777" w:rsidR="00BA3C2F" w:rsidRDefault="00BA3C2F">
      <w:pPr>
        <w:spacing w:line="200" w:lineRule="exact"/>
      </w:pPr>
    </w:p>
    <w:p w14:paraId="738EE610" w14:textId="77777777" w:rsidR="00BA3C2F" w:rsidRDefault="00BA3C2F">
      <w:pPr>
        <w:spacing w:line="200" w:lineRule="exact"/>
      </w:pPr>
    </w:p>
    <w:p w14:paraId="4C1CFAC2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z w:val="24"/>
          <w:szCs w:val="24"/>
        </w:rPr>
        <w:t>P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o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j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s</w:t>
      </w:r>
    </w:p>
    <w:p w14:paraId="0ECCC390" w14:textId="77777777" w:rsidR="00BA3C2F" w:rsidRDefault="00BA3C2F">
      <w:pPr>
        <w:spacing w:before="10" w:line="100" w:lineRule="exact"/>
        <w:rPr>
          <w:sz w:val="11"/>
          <w:szCs w:val="11"/>
        </w:rPr>
      </w:pPr>
    </w:p>
    <w:p w14:paraId="6077320B" w14:textId="77777777" w:rsidR="00BA3C2F" w:rsidRDefault="006C0527">
      <w:pPr>
        <w:tabs>
          <w:tab w:val="left" w:pos="360"/>
        </w:tabs>
        <w:spacing w:line="270" w:lineRule="auto"/>
        <w:ind w:left="360" w:right="142" w:hanging="360"/>
        <w:rPr>
          <w:rFonts w:ascii="Tahoma" w:eastAsia="Tahoma" w:hAnsi="Tahoma" w:cs="Tahoma"/>
        </w:rPr>
      </w:pPr>
      <w:r>
        <w:t>●</w:t>
      </w:r>
      <w:r>
        <w:tab/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tb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 xml:space="preserve">t 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 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m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2"/>
        </w:rPr>
        <w:t>func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io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li</w:t>
      </w:r>
      <w:r>
        <w:rPr>
          <w:rFonts w:ascii="Tahoma" w:eastAsia="Tahoma" w:hAnsi="Tahoma" w:cs="Tahoma"/>
        </w:rPr>
        <w:t>ty of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>rt</w:t>
      </w:r>
    </w:p>
    <w:p w14:paraId="57C7BBD1" w14:textId="77777777" w:rsidR="00BA3C2F" w:rsidRDefault="006C0527">
      <w:pPr>
        <w:tabs>
          <w:tab w:val="left" w:pos="360"/>
        </w:tabs>
        <w:spacing w:before="6" w:line="269" w:lineRule="auto"/>
        <w:ind w:left="360" w:right="776" w:hanging="360"/>
        <w:rPr>
          <w:rFonts w:ascii="Tahoma" w:eastAsia="Tahoma" w:hAnsi="Tahoma" w:cs="Tahoma"/>
        </w:rPr>
      </w:pPr>
      <w:r>
        <w:t>●</w:t>
      </w:r>
      <w:r>
        <w:tab/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eve</w:t>
      </w:r>
      <w:r>
        <w:rPr>
          <w:rFonts w:ascii="Tahoma" w:eastAsia="Tahoma" w:hAnsi="Tahoma" w:cs="Tahoma"/>
          <w:spacing w:val="1"/>
        </w:rPr>
        <w:t>lo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n-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4"/>
        </w:rPr>
        <w:t>v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1"/>
        </w:rPr>
        <w:t xml:space="preserve"> O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m</w:t>
      </w:r>
      <w:r>
        <w:rPr>
          <w:rFonts w:ascii="Tahoma" w:eastAsia="Tahoma" w:hAnsi="Tahoma" w:cs="Tahoma"/>
        </w:rPr>
        <w:t>al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2"/>
        </w:rPr>
        <w:t>uc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m</w:t>
      </w:r>
      <w:r>
        <w:rPr>
          <w:rFonts w:ascii="Tahoma" w:eastAsia="Tahoma" w:hAnsi="Tahoma" w:cs="Tahoma"/>
        </w:rPr>
        <w:t>et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e 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 xml:space="preserve">at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</w:rPr>
        <w:t xml:space="preserve">o </w:t>
      </w:r>
      <w:r>
        <w:rPr>
          <w:rFonts w:ascii="Tahoma" w:eastAsia="Tahoma" w:hAnsi="Tahoma" w:cs="Tahoma"/>
          <w:spacing w:val="-1"/>
        </w:rPr>
        <w:t>m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2"/>
        </w:rPr>
        <w:t>uc</w:t>
      </w:r>
      <w:r>
        <w:rPr>
          <w:rFonts w:ascii="Tahoma" w:eastAsia="Tahoma" w:hAnsi="Tahoma" w:cs="Tahoma"/>
          <w:spacing w:val="1"/>
        </w:rPr>
        <w:t>os</w:t>
      </w:r>
      <w:r>
        <w:rPr>
          <w:rFonts w:ascii="Tahoma" w:eastAsia="Tahoma" w:hAnsi="Tahoma" w:cs="Tahoma"/>
        </w:rPr>
        <w:t xml:space="preserve">e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nc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  <w:spacing w:val="-3"/>
          <w:w w:val="101"/>
        </w:rPr>
        <w:t>l</w:t>
      </w:r>
      <w:r>
        <w:rPr>
          <w:rFonts w:ascii="Tahoma" w:eastAsia="Tahoma" w:hAnsi="Tahoma" w:cs="Tahoma"/>
          <w:spacing w:val="1"/>
        </w:rPr>
        <w:t>oo</w:t>
      </w:r>
      <w:r>
        <w:rPr>
          <w:rFonts w:ascii="Tahoma" w:eastAsia="Tahoma" w:hAnsi="Tahoma" w:cs="Tahoma"/>
        </w:rPr>
        <w:t>d</w:t>
      </w:r>
    </w:p>
    <w:p w14:paraId="247D2961" w14:textId="77777777" w:rsidR="00BA3C2F" w:rsidRDefault="00BA3C2F">
      <w:pPr>
        <w:spacing w:before="8" w:line="120" w:lineRule="exact"/>
        <w:rPr>
          <w:sz w:val="13"/>
          <w:szCs w:val="13"/>
        </w:rPr>
      </w:pPr>
    </w:p>
    <w:p w14:paraId="70A929A7" w14:textId="77777777" w:rsidR="00BA3C2F" w:rsidRDefault="00BA3C2F">
      <w:pPr>
        <w:spacing w:line="200" w:lineRule="exact"/>
      </w:pPr>
    </w:p>
    <w:p w14:paraId="24AFED72" w14:textId="77777777" w:rsidR="00BA3C2F" w:rsidRDefault="00BA3C2F">
      <w:pPr>
        <w:spacing w:line="200" w:lineRule="exact"/>
      </w:pPr>
    </w:p>
    <w:p w14:paraId="0C34F8F9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ert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f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ion</w:t>
      </w:r>
      <w:r>
        <w:rPr>
          <w:rFonts w:ascii="Tahoma" w:eastAsia="Tahoma" w:hAnsi="Tahoma" w:cs="Tahoma"/>
          <w:b/>
          <w:color w:val="49ACC5"/>
          <w:spacing w:val="4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&amp;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W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o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ksh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o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p</w:t>
      </w:r>
    </w:p>
    <w:p w14:paraId="674011AA" w14:textId="77777777" w:rsidR="00BA3C2F" w:rsidRDefault="00BA3C2F">
      <w:pPr>
        <w:spacing w:line="120" w:lineRule="exact"/>
        <w:rPr>
          <w:sz w:val="12"/>
          <w:szCs w:val="12"/>
        </w:rPr>
      </w:pPr>
    </w:p>
    <w:p w14:paraId="1FF2A337" w14:textId="77777777" w:rsidR="00BA3C2F" w:rsidRDefault="006C0527">
      <w:pPr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rs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 xml:space="preserve">g a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 xml:space="preserve">ed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4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5"/>
        </w:rPr>
        <w:t>b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5"/>
        </w:rPr>
        <w:t xml:space="preserve"> </w:t>
      </w:r>
      <w:proofErr w:type="spellStart"/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vate</w:t>
      </w:r>
      <w:r>
        <w:rPr>
          <w:rFonts w:ascii="Tahoma" w:eastAsia="Tahoma" w:hAnsi="Tahoma" w:cs="Tahoma"/>
          <w:spacing w:val="-2"/>
        </w:rPr>
        <w:t>ch</w:t>
      </w:r>
      <w:proofErr w:type="spellEnd"/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-4"/>
        </w:rPr>
        <w:t>B</w:t>
      </w:r>
      <w:r>
        <w:rPr>
          <w:rFonts w:ascii="Tahoma" w:eastAsia="Tahoma" w:hAnsi="Tahoma" w:cs="Tahoma"/>
          <w:spacing w:val="-5"/>
        </w:rPr>
        <w:t>e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ru</w:t>
      </w:r>
    </w:p>
    <w:p w14:paraId="3A6C4382" w14:textId="77777777" w:rsidR="00BA3C2F" w:rsidRDefault="006C0527">
      <w:pPr>
        <w:spacing w:before="30"/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>tt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 xml:space="preserve">a 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 xml:space="preserve">ve 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ay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</w:rPr>
        <w:t xml:space="preserve">’ </w:t>
      </w:r>
      <w:r>
        <w:rPr>
          <w:rFonts w:ascii="Tahoma" w:eastAsia="Tahoma" w:hAnsi="Tahoma" w:cs="Tahoma"/>
          <w:spacing w:val="-1"/>
        </w:rPr>
        <w:t>w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5"/>
        </w:rPr>
        <w:t>k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“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2"/>
        </w:rPr>
        <w:t>S</w:t>
      </w:r>
      <w:r>
        <w:rPr>
          <w:rFonts w:ascii="Tahoma" w:eastAsia="Tahoma" w:hAnsi="Tahoma" w:cs="Tahoma"/>
        </w:rPr>
        <w:t>y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</w:rPr>
        <w:t>em</w:t>
      </w:r>
      <w:r>
        <w:rPr>
          <w:rFonts w:ascii="Tahoma" w:eastAsia="Tahoma" w:hAnsi="Tahoma" w:cs="Tahoma"/>
          <w:spacing w:val="-2"/>
        </w:rPr>
        <w:t xml:space="preserve"> D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u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g</w:t>
      </w:r>
      <w:r>
        <w:rPr>
          <w:rFonts w:ascii="Tahoma" w:eastAsia="Tahoma" w:hAnsi="Tahoma" w:cs="Tahoma"/>
          <w:spacing w:val="-1"/>
        </w:rPr>
        <w:t xml:space="preserve"> </w:t>
      </w:r>
      <w:proofErr w:type="spellStart"/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S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2"/>
        </w:rPr>
        <w:t>K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  <w:spacing w:val="-5"/>
        </w:rPr>
        <w:t>r</w:t>
      </w:r>
      <w:r>
        <w:rPr>
          <w:rFonts w:ascii="Tahoma" w:eastAsia="Tahoma" w:hAnsi="Tahoma" w:cs="Tahoma"/>
        </w:rPr>
        <w:t>o</w:t>
      </w:r>
      <w:proofErr w:type="spellEnd"/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3"/>
        </w:rPr>
        <w:t>K</w:t>
      </w:r>
      <w:r>
        <w:rPr>
          <w:rFonts w:ascii="Tahoma" w:eastAsia="Tahoma" w:hAnsi="Tahoma" w:cs="Tahoma"/>
          <w:spacing w:val="2"/>
          <w:w w:val="101"/>
        </w:rPr>
        <w:t>i</w:t>
      </w:r>
      <w:r>
        <w:rPr>
          <w:rFonts w:ascii="Tahoma" w:eastAsia="Tahoma" w:hAnsi="Tahoma" w:cs="Tahoma"/>
        </w:rPr>
        <w:t>t</w:t>
      </w:r>
    </w:p>
    <w:p w14:paraId="6666937D" w14:textId="77777777" w:rsidR="00BA3C2F" w:rsidRDefault="006C0527">
      <w:pPr>
        <w:spacing w:before="25"/>
        <w:ind w:left="36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2"/>
        </w:rPr>
        <w:t>DS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”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</w:rPr>
        <w:t xml:space="preserve">y </w:t>
      </w:r>
      <w:proofErr w:type="spellStart"/>
      <w:r>
        <w:rPr>
          <w:rFonts w:ascii="Tahoma" w:eastAsia="Tahoma" w:hAnsi="Tahoma" w:cs="Tahoma"/>
          <w:spacing w:val="2"/>
        </w:rPr>
        <w:t>E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Gate</w:t>
      </w:r>
      <w:proofErr w:type="spellEnd"/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T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chn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5"/>
        </w:rPr>
        <w:t>e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Lt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.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</w:rPr>
        <w:t>r.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ru</w:t>
      </w:r>
    </w:p>
    <w:p w14:paraId="08350445" w14:textId="77777777" w:rsidR="00BA3C2F" w:rsidRDefault="00BA3C2F">
      <w:pPr>
        <w:spacing w:before="8" w:line="160" w:lineRule="exact"/>
        <w:rPr>
          <w:sz w:val="17"/>
          <w:szCs w:val="17"/>
        </w:rPr>
      </w:pPr>
    </w:p>
    <w:p w14:paraId="74F18715" w14:textId="77777777" w:rsidR="00BA3C2F" w:rsidRDefault="00BA3C2F">
      <w:pPr>
        <w:spacing w:line="200" w:lineRule="exact"/>
      </w:pPr>
    </w:p>
    <w:p w14:paraId="70D81D6C" w14:textId="77777777" w:rsidR="00BA3C2F" w:rsidRDefault="00BA3C2F">
      <w:pPr>
        <w:spacing w:line="200" w:lineRule="exact"/>
      </w:pPr>
    </w:p>
    <w:p w14:paraId="2DEDAE8C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d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em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ic</w:t>
      </w:r>
      <w:r>
        <w:rPr>
          <w:rFonts w:ascii="Tahoma" w:eastAsia="Tahoma" w:hAnsi="Tahoma" w:cs="Tahoma"/>
          <w:b/>
          <w:color w:val="49ACC5"/>
          <w:spacing w:val="-4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hi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v</w:t>
      </w:r>
      <w:r>
        <w:rPr>
          <w:rFonts w:ascii="Tahoma" w:eastAsia="Tahoma" w:hAnsi="Tahoma" w:cs="Tahoma"/>
          <w:b/>
          <w:color w:val="49ACC5"/>
          <w:spacing w:val="2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me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nt</w:t>
      </w:r>
    </w:p>
    <w:p w14:paraId="124E0382" w14:textId="77777777" w:rsidR="00BA3C2F" w:rsidRDefault="00BA3C2F">
      <w:pPr>
        <w:spacing w:before="5" w:line="100" w:lineRule="exact"/>
        <w:rPr>
          <w:sz w:val="11"/>
          <w:szCs w:val="11"/>
        </w:rPr>
      </w:pPr>
    </w:p>
    <w:p w14:paraId="55E9531D" w14:textId="77777777" w:rsidR="00BA3C2F" w:rsidRDefault="006C0527">
      <w:pPr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-2"/>
        </w:rPr>
        <w:t>Sc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94</w:t>
      </w:r>
      <w:r>
        <w:rPr>
          <w:rFonts w:ascii="Tahoma" w:eastAsia="Tahoma" w:hAnsi="Tahoma" w:cs="Tahoma"/>
          <w:spacing w:val="1"/>
        </w:rPr>
        <w:t>.</w:t>
      </w:r>
      <w:r>
        <w:rPr>
          <w:rFonts w:ascii="Tahoma" w:eastAsia="Tahoma" w:hAnsi="Tahoma" w:cs="Tahoma"/>
        </w:rPr>
        <w:t>5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  <w:spacing w:val="-1"/>
        </w:rPr>
        <w:t>CA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(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1"/>
        </w:rPr>
        <w:t>mp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ter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am</w:t>
      </w:r>
      <w:r>
        <w:rPr>
          <w:rFonts w:ascii="Tahoma" w:eastAsia="Tahoma" w:hAnsi="Tahoma" w:cs="Tahoma"/>
          <w:spacing w:val="-6"/>
        </w:rPr>
        <w:t>m</w:t>
      </w:r>
      <w:r>
        <w:rPr>
          <w:rFonts w:ascii="Tahoma" w:eastAsia="Tahoma" w:hAnsi="Tahoma" w:cs="Tahoma"/>
          <w:spacing w:val="-3"/>
          <w:w w:val="101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w w:val="101"/>
        </w:rPr>
        <w:t>)</w:t>
      </w:r>
    </w:p>
    <w:p w14:paraId="732664E9" w14:textId="77777777" w:rsidR="00BA3C2F" w:rsidRDefault="00BA3C2F">
      <w:pPr>
        <w:spacing w:line="200" w:lineRule="exact"/>
      </w:pPr>
    </w:p>
    <w:p w14:paraId="22FA35A2" w14:textId="77777777" w:rsidR="00BA3C2F" w:rsidRDefault="00BA3C2F">
      <w:pPr>
        <w:spacing w:before="17" w:line="220" w:lineRule="exact"/>
        <w:rPr>
          <w:sz w:val="22"/>
          <w:szCs w:val="22"/>
        </w:rPr>
      </w:pPr>
    </w:p>
    <w:p w14:paraId="73E84C68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x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tr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u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rr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 xml:space="preserve">ular </w:t>
      </w:r>
      <w:r>
        <w:rPr>
          <w:rFonts w:ascii="Tahoma" w:eastAsia="Tahoma" w:hAnsi="Tahoma" w:cs="Tahoma"/>
          <w:b/>
          <w:color w:val="49ACC5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b/>
          <w:color w:val="49ACC5"/>
          <w:spacing w:val="-2"/>
          <w:sz w:val="24"/>
          <w:szCs w:val="24"/>
        </w:rPr>
        <w:t>c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iviti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s</w:t>
      </w:r>
    </w:p>
    <w:p w14:paraId="31C839B4" w14:textId="77777777" w:rsidR="00BA3C2F" w:rsidRDefault="00BA3C2F">
      <w:pPr>
        <w:spacing w:line="100" w:lineRule="exact"/>
        <w:rPr>
          <w:sz w:val="11"/>
          <w:szCs w:val="11"/>
        </w:rPr>
      </w:pPr>
    </w:p>
    <w:p w14:paraId="695A750C" w14:textId="77777777" w:rsidR="00BA3C2F" w:rsidRDefault="006C0527">
      <w:pPr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ep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3"/>
        </w:rPr>
        <w:t>n</w:t>
      </w:r>
      <w:r>
        <w:rPr>
          <w:rFonts w:ascii="Tahoma" w:eastAsia="Tahoma" w:hAnsi="Tahoma" w:cs="Tahoma"/>
        </w:rPr>
        <w:t>ted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3"/>
        </w:rPr>
        <w:t>l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g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</w:rPr>
        <w:t>te</w:t>
      </w:r>
      <w:r>
        <w:rPr>
          <w:rFonts w:ascii="Tahoma" w:eastAsia="Tahoma" w:hAnsi="Tahoma" w:cs="Tahoma"/>
          <w:spacing w:val="-1"/>
        </w:rPr>
        <w:t>a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-11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  <w:spacing w:val="-4"/>
        </w:rPr>
        <w:t>F</w:t>
      </w:r>
      <w:r>
        <w:rPr>
          <w:rFonts w:ascii="Tahoma" w:eastAsia="Tahoma" w:hAnsi="Tahoma" w:cs="Tahoma"/>
          <w:spacing w:val="1"/>
        </w:rPr>
        <w:t>oo</w:t>
      </w: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  <w:spacing w:val="-5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ess</w:t>
      </w:r>
      <w:r>
        <w:rPr>
          <w:rFonts w:ascii="Tahoma" w:eastAsia="Tahoma" w:hAnsi="Tahoma" w:cs="Tahoma"/>
          <w:spacing w:val="-3"/>
        </w:rPr>
        <w:t xml:space="preserve"> </w:t>
      </w:r>
      <w:r>
        <w:rPr>
          <w:rFonts w:ascii="Tahoma" w:eastAsia="Tahoma" w:hAnsi="Tahoma" w:cs="Tahoma"/>
          <w:spacing w:val="-2"/>
        </w:rPr>
        <w:t>c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  <w:spacing w:val="-2"/>
        </w:rPr>
        <w:t>uc</w:t>
      </w:r>
      <w:r>
        <w:rPr>
          <w:rFonts w:ascii="Tahoma" w:eastAsia="Tahoma" w:hAnsi="Tahoma" w:cs="Tahoma"/>
        </w:rPr>
        <w:t>ted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-1"/>
        </w:rPr>
        <w:t>b</w:t>
      </w:r>
      <w:r>
        <w:rPr>
          <w:rFonts w:ascii="Tahoma" w:eastAsia="Tahoma" w:hAnsi="Tahoma" w:cs="Tahoma"/>
        </w:rPr>
        <w:t>y V</w:t>
      </w:r>
      <w:r>
        <w:rPr>
          <w:rFonts w:ascii="Tahoma" w:eastAsia="Tahoma" w:hAnsi="Tahoma" w:cs="Tahoma"/>
          <w:spacing w:val="-3"/>
        </w:rPr>
        <w:t>T</w:t>
      </w:r>
      <w:r>
        <w:rPr>
          <w:rFonts w:ascii="Tahoma" w:eastAsia="Tahoma" w:hAnsi="Tahoma" w:cs="Tahoma"/>
        </w:rPr>
        <w:t>U</w:t>
      </w:r>
    </w:p>
    <w:p w14:paraId="4E493236" w14:textId="77777777" w:rsidR="00BA3C2F" w:rsidRDefault="006C0527">
      <w:pPr>
        <w:spacing w:before="35"/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spacing w:val="2"/>
        </w:rPr>
        <w:t>E</w:t>
      </w:r>
      <w:r>
        <w:rPr>
          <w:rFonts w:ascii="Tahoma" w:eastAsia="Tahoma" w:hAnsi="Tahoma" w:cs="Tahoma"/>
          <w:spacing w:val="1"/>
        </w:rPr>
        <w:t>x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  <w:spacing w:val="-6"/>
        </w:rPr>
        <w:t>p</w:t>
      </w:r>
      <w:r>
        <w:rPr>
          <w:rFonts w:ascii="Tahoma" w:eastAsia="Tahoma" w:hAnsi="Tahoma" w:cs="Tahoma"/>
          <w:spacing w:val="2"/>
        </w:rPr>
        <w:t>li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ed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ch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l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2"/>
        </w:rPr>
        <w:t>f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2"/>
        </w:rPr>
        <w:t>S</w:t>
      </w:r>
      <w:r>
        <w:rPr>
          <w:rFonts w:ascii="Tahoma" w:eastAsia="Tahoma" w:hAnsi="Tahoma" w:cs="Tahoma"/>
          <w:spacing w:val="2"/>
        </w:rPr>
        <w:t>U</w:t>
      </w:r>
      <w:r>
        <w:rPr>
          <w:rFonts w:ascii="Tahoma" w:eastAsia="Tahoma" w:hAnsi="Tahoma" w:cs="Tahoma"/>
          <w:spacing w:val="-2"/>
        </w:rPr>
        <w:t>D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  <w:spacing w:val="-3"/>
        </w:rPr>
        <w:t>K</w:t>
      </w:r>
      <w:r>
        <w:rPr>
          <w:rFonts w:ascii="Tahoma" w:eastAsia="Tahoma" w:hAnsi="Tahoma" w:cs="Tahoma"/>
        </w:rPr>
        <w:t>U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 xml:space="preserve">d 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e</w:t>
      </w:r>
      <w:r>
        <w:rPr>
          <w:rFonts w:ascii="Tahoma" w:eastAsia="Tahoma" w:hAnsi="Tahoma" w:cs="Tahoma"/>
          <w:spacing w:val="-2"/>
        </w:rPr>
        <w:t>cu</w:t>
      </w:r>
      <w:r>
        <w:rPr>
          <w:rFonts w:ascii="Tahoma" w:eastAsia="Tahoma" w:hAnsi="Tahoma" w:cs="Tahoma"/>
        </w:rPr>
        <w:t>r</w:t>
      </w:r>
      <w:r>
        <w:rPr>
          <w:rFonts w:ascii="Tahoma" w:eastAsia="Tahoma" w:hAnsi="Tahoma" w:cs="Tahoma"/>
          <w:spacing w:val="-1"/>
        </w:rPr>
        <w:t>e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1"/>
        </w:rPr>
        <w:t>3</w:t>
      </w:r>
      <w:proofErr w:type="spellStart"/>
      <w:r>
        <w:rPr>
          <w:rFonts w:ascii="Tahoma" w:eastAsia="Tahoma" w:hAnsi="Tahoma" w:cs="Tahoma"/>
          <w:spacing w:val="1"/>
          <w:position w:val="7"/>
          <w:sz w:val="13"/>
          <w:szCs w:val="13"/>
        </w:rPr>
        <w:t>r</w:t>
      </w:r>
      <w:r>
        <w:rPr>
          <w:rFonts w:ascii="Tahoma" w:eastAsia="Tahoma" w:hAnsi="Tahoma" w:cs="Tahoma"/>
          <w:position w:val="7"/>
          <w:sz w:val="13"/>
          <w:szCs w:val="13"/>
        </w:rPr>
        <w:t>d</w:t>
      </w:r>
      <w:proofErr w:type="spellEnd"/>
      <w:r>
        <w:rPr>
          <w:rFonts w:ascii="Tahoma" w:eastAsia="Tahoma" w:hAnsi="Tahoma" w:cs="Tahoma"/>
          <w:spacing w:val="16"/>
          <w:position w:val="7"/>
          <w:sz w:val="13"/>
          <w:szCs w:val="13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5"/>
        </w:rPr>
        <w:t>t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4"/>
        </w:rPr>
        <w:t>o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-2"/>
        </w:rPr>
        <w:t xml:space="preserve"> S</w:t>
      </w:r>
      <w:r>
        <w:rPr>
          <w:rFonts w:ascii="Tahoma" w:eastAsia="Tahoma" w:hAnsi="Tahoma" w:cs="Tahoma"/>
        </w:rPr>
        <w:t>t.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</w:rPr>
        <w:t>’s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</w:rPr>
        <w:t>Fe</w:t>
      </w:r>
      <w:r>
        <w:rPr>
          <w:rFonts w:ascii="Tahoma" w:eastAsia="Tahoma" w:hAnsi="Tahoma" w:cs="Tahoma"/>
          <w:spacing w:val="-4"/>
        </w:rPr>
        <w:t>s</w:t>
      </w:r>
      <w:r>
        <w:rPr>
          <w:rFonts w:ascii="Tahoma" w:eastAsia="Tahoma" w:hAnsi="Tahoma" w:cs="Tahoma"/>
        </w:rPr>
        <w:t>t</w:t>
      </w:r>
    </w:p>
    <w:p w14:paraId="69182E30" w14:textId="77777777" w:rsidR="00BA3C2F" w:rsidRDefault="00BA3C2F">
      <w:pPr>
        <w:spacing w:before="6" w:line="160" w:lineRule="exact"/>
        <w:rPr>
          <w:sz w:val="16"/>
          <w:szCs w:val="16"/>
        </w:rPr>
      </w:pPr>
    </w:p>
    <w:p w14:paraId="5FB0C8D8" w14:textId="77777777" w:rsidR="00BA3C2F" w:rsidRDefault="00BA3C2F">
      <w:pPr>
        <w:spacing w:line="200" w:lineRule="exact"/>
      </w:pPr>
    </w:p>
    <w:p w14:paraId="1C15E568" w14:textId="77777777" w:rsidR="00BA3C2F" w:rsidRDefault="00BA3C2F">
      <w:pPr>
        <w:spacing w:line="200" w:lineRule="exact"/>
      </w:pPr>
    </w:p>
    <w:p w14:paraId="0F0E7F95" w14:textId="77777777" w:rsidR="00BA3C2F" w:rsidRDefault="006C0527">
      <w:pPr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color w:val="49ACC5"/>
          <w:sz w:val="24"/>
          <w:szCs w:val="24"/>
        </w:rPr>
        <w:t>P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ers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onal</w:t>
      </w:r>
      <w:r>
        <w:rPr>
          <w:rFonts w:ascii="Tahoma" w:eastAsia="Tahoma" w:hAnsi="Tahoma" w:cs="Tahoma"/>
          <w:b/>
          <w:color w:val="49ACC5"/>
          <w:spacing w:val="-6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D</w:t>
      </w:r>
      <w:r>
        <w:rPr>
          <w:rFonts w:ascii="Tahoma" w:eastAsia="Tahoma" w:hAnsi="Tahoma" w:cs="Tahoma"/>
          <w:b/>
          <w:color w:val="49ACC5"/>
          <w:spacing w:val="2"/>
          <w:sz w:val="24"/>
          <w:szCs w:val="24"/>
        </w:rPr>
        <w:t>e</w:t>
      </w:r>
      <w:r>
        <w:rPr>
          <w:rFonts w:ascii="Tahoma" w:eastAsia="Tahoma" w:hAnsi="Tahoma" w:cs="Tahoma"/>
          <w:b/>
          <w:color w:val="49ACC5"/>
          <w:spacing w:val="1"/>
          <w:sz w:val="24"/>
          <w:szCs w:val="24"/>
        </w:rPr>
        <w:t>t</w:t>
      </w:r>
      <w:r>
        <w:rPr>
          <w:rFonts w:ascii="Tahoma" w:eastAsia="Tahoma" w:hAnsi="Tahoma" w:cs="Tahoma"/>
          <w:b/>
          <w:color w:val="49ACC5"/>
          <w:sz w:val="24"/>
          <w:szCs w:val="24"/>
        </w:rPr>
        <w:t>ails</w:t>
      </w:r>
    </w:p>
    <w:p w14:paraId="3A411E78" w14:textId="77777777" w:rsidR="00BA3C2F" w:rsidRDefault="00BA3C2F">
      <w:pPr>
        <w:spacing w:before="5" w:line="100" w:lineRule="exact"/>
        <w:rPr>
          <w:sz w:val="11"/>
          <w:szCs w:val="11"/>
        </w:rPr>
      </w:pPr>
    </w:p>
    <w:p w14:paraId="6F3AA2EE" w14:textId="77777777" w:rsidR="00BA3C2F" w:rsidRDefault="006C0527">
      <w:pPr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b/>
          <w:spacing w:val="1"/>
        </w:rPr>
        <w:t>D</w:t>
      </w:r>
      <w:r>
        <w:rPr>
          <w:rFonts w:ascii="Tahoma" w:eastAsia="Tahoma" w:hAnsi="Tahoma" w:cs="Tahoma"/>
          <w:b/>
          <w:spacing w:val="-1"/>
        </w:rPr>
        <w:t>a</w:t>
      </w:r>
      <w:r>
        <w:rPr>
          <w:rFonts w:ascii="Tahoma" w:eastAsia="Tahoma" w:hAnsi="Tahoma" w:cs="Tahoma"/>
          <w:b/>
          <w:spacing w:val="-2"/>
        </w:rPr>
        <w:t>t</w:t>
      </w:r>
      <w:r>
        <w:rPr>
          <w:rFonts w:ascii="Tahoma" w:eastAsia="Tahoma" w:hAnsi="Tahoma" w:cs="Tahoma"/>
          <w:b/>
        </w:rPr>
        <w:t xml:space="preserve">e </w:t>
      </w:r>
      <w:r>
        <w:rPr>
          <w:rFonts w:ascii="Tahoma" w:eastAsia="Tahoma" w:hAnsi="Tahoma" w:cs="Tahoma"/>
          <w:b/>
          <w:spacing w:val="-2"/>
        </w:rPr>
        <w:t>O</w:t>
      </w:r>
      <w:r>
        <w:rPr>
          <w:rFonts w:ascii="Tahoma" w:eastAsia="Tahoma" w:hAnsi="Tahoma" w:cs="Tahoma"/>
          <w:b/>
        </w:rPr>
        <w:t>f</w:t>
      </w:r>
      <w:r>
        <w:rPr>
          <w:rFonts w:ascii="Tahoma" w:eastAsia="Tahoma" w:hAnsi="Tahoma" w:cs="Tahoma"/>
          <w:b/>
          <w:spacing w:val="-1"/>
        </w:rPr>
        <w:t xml:space="preserve"> </w:t>
      </w:r>
      <w:r>
        <w:rPr>
          <w:rFonts w:ascii="Tahoma" w:eastAsia="Tahoma" w:hAnsi="Tahoma" w:cs="Tahoma"/>
          <w:b/>
          <w:spacing w:val="-4"/>
        </w:rPr>
        <w:t>B</w:t>
      </w:r>
      <w:r>
        <w:rPr>
          <w:rFonts w:ascii="Tahoma" w:eastAsia="Tahoma" w:hAnsi="Tahoma" w:cs="Tahoma"/>
          <w:b/>
          <w:spacing w:val="1"/>
        </w:rPr>
        <w:t>i</w:t>
      </w:r>
      <w:r>
        <w:rPr>
          <w:rFonts w:ascii="Tahoma" w:eastAsia="Tahoma" w:hAnsi="Tahoma" w:cs="Tahoma"/>
          <w:b/>
          <w:spacing w:val="-1"/>
        </w:rPr>
        <w:t>r</w:t>
      </w:r>
      <w:r>
        <w:rPr>
          <w:rFonts w:ascii="Tahoma" w:eastAsia="Tahoma" w:hAnsi="Tahoma" w:cs="Tahoma"/>
          <w:b/>
          <w:spacing w:val="-2"/>
        </w:rPr>
        <w:t>t</w:t>
      </w:r>
      <w:r>
        <w:rPr>
          <w:rFonts w:ascii="Tahoma" w:eastAsia="Tahoma" w:hAnsi="Tahoma" w:cs="Tahoma"/>
          <w:b/>
        </w:rPr>
        <w:t>h:</w:t>
      </w:r>
      <w:r>
        <w:rPr>
          <w:rFonts w:ascii="Tahoma" w:eastAsia="Tahoma" w:hAnsi="Tahoma" w:cs="Tahoma"/>
          <w:b/>
          <w:spacing w:val="-1"/>
        </w:rPr>
        <w:t xml:space="preserve"> 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1"/>
        </w:rPr>
        <w:t>9</w:t>
      </w:r>
      <w:proofErr w:type="spellStart"/>
      <w:r>
        <w:rPr>
          <w:rFonts w:ascii="Tahoma" w:eastAsia="Tahoma" w:hAnsi="Tahoma" w:cs="Tahoma"/>
          <w:position w:val="7"/>
          <w:sz w:val="13"/>
          <w:szCs w:val="13"/>
        </w:rPr>
        <w:t>th</w:t>
      </w:r>
      <w:proofErr w:type="spellEnd"/>
      <w:r>
        <w:rPr>
          <w:rFonts w:ascii="Tahoma" w:eastAsia="Tahoma" w:hAnsi="Tahoma" w:cs="Tahoma"/>
          <w:spacing w:val="16"/>
          <w:position w:val="7"/>
          <w:sz w:val="13"/>
          <w:szCs w:val="13"/>
        </w:rPr>
        <w:t xml:space="preserve"> </w:t>
      </w:r>
      <w:r>
        <w:rPr>
          <w:rFonts w:ascii="Tahoma" w:eastAsia="Tahoma" w:hAnsi="Tahoma" w:cs="Tahoma"/>
        </w:rPr>
        <w:t>N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ve</w:t>
      </w:r>
      <w:r>
        <w:rPr>
          <w:rFonts w:ascii="Tahoma" w:eastAsia="Tahoma" w:hAnsi="Tahoma" w:cs="Tahoma"/>
          <w:spacing w:val="-1"/>
        </w:rPr>
        <w:t>mb</w:t>
      </w:r>
      <w:r>
        <w:rPr>
          <w:rFonts w:ascii="Tahoma" w:eastAsia="Tahoma" w:hAnsi="Tahoma" w:cs="Tahoma"/>
        </w:rPr>
        <w:t>er</w:t>
      </w:r>
      <w:r>
        <w:rPr>
          <w:rFonts w:ascii="Tahoma" w:eastAsia="Tahoma" w:hAnsi="Tahoma" w:cs="Tahoma"/>
          <w:spacing w:val="-1"/>
        </w:rPr>
        <w:t xml:space="preserve"> </w:t>
      </w:r>
      <w:r>
        <w:rPr>
          <w:rFonts w:ascii="Tahoma" w:eastAsia="Tahoma" w:hAnsi="Tahoma" w:cs="Tahoma"/>
          <w:spacing w:val="-4"/>
        </w:rPr>
        <w:t>1</w:t>
      </w:r>
      <w:r>
        <w:rPr>
          <w:rFonts w:ascii="Tahoma" w:eastAsia="Tahoma" w:hAnsi="Tahoma" w:cs="Tahoma"/>
        </w:rPr>
        <w:t>993</w:t>
      </w:r>
    </w:p>
    <w:p w14:paraId="37896D49" w14:textId="77777777" w:rsidR="00BA3C2F" w:rsidRDefault="006C0527">
      <w:pPr>
        <w:spacing w:before="30"/>
        <w:rPr>
          <w:rFonts w:ascii="Tahoma" w:eastAsia="Tahoma" w:hAnsi="Tahoma" w:cs="Tahoma"/>
        </w:rPr>
      </w:pPr>
      <w:r>
        <w:t xml:space="preserve">●   </w:t>
      </w:r>
      <w:r>
        <w:rPr>
          <w:spacing w:val="38"/>
        </w:rPr>
        <w:t xml:space="preserve"> </w:t>
      </w:r>
      <w:r>
        <w:rPr>
          <w:rFonts w:ascii="Tahoma" w:eastAsia="Tahoma" w:hAnsi="Tahoma" w:cs="Tahoma"/>
          <w:b/>
        </w:rPr>
        <w:t>L</w:t>
      </w:r>
      <w:r>
        <w:rPr>
          <w:rFonts w:ascii="Tahoma" w:eastAsia="Tahoma" w:hAnsi="Tahoma" w:cs="Tahoma"/>
          <w:b/>
          <w:spacing w:val="-1"/>
        </w:rPr>
        <w:t>a</w:t>
      </w:r>
      <w:r>
        <w:rPr>
          <w:rFonts w:ascii="Tahoma" w:eastAsia="Tahoma" w:hAnsi="Tahoma" w:cs="Tahoma"/>
          <w:b/>
        </w:rPr>
        <w:t>n</w:t>
      </w:r>
      <w:r>
        <w:rPr>
          <w:rFonts w:ascii="Tahoma" w:eastAsia="Tahoma" w:hAnsi="Tahoma" w:cs="Tahoma"/>
          <w:b/>
          <w:spacing w:val="-2"/>
        </w:rPr>
        <w:t>g</w:t>
      </w:r>
      <w:r>
        <w:rPr>
          <w:rFonts w:ascii="Tahoma" w:eastAsia="Tahoma" w:hAnsi="Tahoma" w:cs="Tahoma"/>
          <w:b/>
        </w:rPr>
        <w:t>ua</w:t>
      </w:r>
      <w:r>
        <w:rPr>
          <w:rFonts w:ascii="Tahoma" w:eastAsia="Tahoma" w:hAnsi="Tahoma" w:cs="Tahoma"/>
          <w:b/>
          <w:spacing w:val="-2"/>
        </w:rPr>
        <w:t>g</w:t>
      </w:r>
      <w:r>
        <w:rPr>
          <w:rFonts w:ascii="Tahoma" w:eastAsia="Tahoma" w:hAnsi="Tahoma" w:cs="Tahoma"/>
          <w:b/>
        </w:rPr>
        <w:t>es</w:t>
      </w:r>
      <w:r>
        <w:rPr>
          <w:rFonts w:ascii="Tahoma" w:eastAsia="Tahoma" w:hAnsi="Tahoma" w:cs="Tahoma"/>
          <w:b/>
          <w:spacing w:val="-3"/>
        </w:rPr>
        <w:t xml:space="preserve"> </w:t>
      </w:r>
      <w:r>
        <w:rPr>
          <w:rFonts w:ascii="Tahoma" w:eastAsia="Tahoma" w:hAnsi="Tahoma" w:cs="Tahoma"/>
          <w:b/>
          <w:spacing w:val="-1"/>
        </w:rPr>
        <w:t>K</w:t>
      </w:r>
      <w:r>
        <w:rPr>
          <w:rFonts w:ascii="Tahoma" w:eastAsia="Tahoma" w:hAnsi="Tahoma" w:cs="Tahoma"/>
          <w:b/>
        </w:rPr>
        <w:t>n</w:t>
      </w:r>
      <w:r>
        <w:rPr>
          <w:rFonts w:ascii="Tahoma" w:eastAsia="Tahoma" w:hAnsi="Tahoma" w:cs="Tahoma"/>
          <w:b/>
          <w:spacing w:val="1"/>
        </w:rPr>
        <w:t>o</w:t>
      </w:r>
      <w:r>
        <w:rPr>
          <w:rFonts w:ascii="Tahoma" w:eastAsia="Tahoma" w:hAnsi="Tahoma" w:cs="Tahoma"/>
          <w:b/>
          <w:spacing w:val="-7"/>
        </w:rPr>
        <w:t>w</w:t>
      </w:r>
      <w:r>
        <w:rPr>
          <w:rFonts w:ascii="Tahoma" w:eastAsia="Tahoma" w:hAnsi="Tahoma" w:cs="Tahoma"/>
          <w:b/>
        </w:rPr>
        <w:t>n:</w:t>
      </w:r>
      <w:r>
        <w:rPr>
          <w:rFonts w:ascii="Tahoma" w:eastAsia="Tahoma" w:hAnsi="Tahoma" w:cs="Tahoma"/>
          <w:b/>
          <w:spacing w:val="-1"/>
        </w:rPr>
        <w:t xml:space="preserve"> </w:t>
      </w:r>
      <w:r>
        <w:rPr>
          <w:rFonts w:ascii="Tahoma" w:eastAsia="Tahoma" w:hAnsi="Tahoma" w:cs="Tahoma"/>
          <w:spacing w:val="2"/>
        </w:rPr>
        <w:t>E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3"/>
        </w:rPr>
        <w:t xml:space="preserve"> </w:t>
      </w:r>
      <w:r>
        <w:rPr>
          <w:rFonts w:ascii="Tahoma" w:eastAsia="Tahoma" w:hAnsi="Tahoma" w:cs="Tahoma"/>
          <w:spacing w:val="-2"/>
        </w:rPr>
        <w:t>M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r</w:t>
      </w:r>
      <w:r>
        <w:rPr>
          <w:rFonts w:ascii="Tahoma" w:eastAsia="Tahoma" w:hAnsi="Tahoma" w:cs="Tahoma"/>
        </w:rPr>
        <w:t>at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  <w:spacing w:val="-3"/>
        </w:rPr>
        <w:t>i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-2"/>
        </w:rPr>
        <w:t xml:space="preserve"> </w:t>
      </w:r>
      <w:r>
        <w:rPr>
          <w:rFonts w:ascii="Tahoma" w:eastAsia="Tahoma" w:hAnsi="Tahoma" w:cs="Tahoma"/>
          <w:spacing w:val="1"/>
        </w:rPr>
        <w:t>K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nn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a,</w:t>
      </w:r>
      <w:r>
        <w:rPr>
          <w:rFonts w:ascii="Tahoma" w:eastAsia="Tahoma" w:hAnsi="Tahoma" w:cs="Tahoma"/>
          <w:spacing w:val="2"/>
        </w:rPr>
        <w:t xml:space="preserve"> </w:t>
      </w:r>
      <w:proofErr w:type="gramStart"/>
      <w:r>
        <w:rPr>
          <w:rFonts w:ascii="Tahoma" w:eastAsia="Tahoma" w:hAnsi="Tahoma" w:cs="Tahoma"/>
          <w:spacing w:val="-7"/>
        </w:rPr>
        <w:t>H</w:t>
      </w:r>
      <w:r>
        <w:rPr>
          <w:rFonts w:ascii="Tahoma" w:eastAsia="Tahoma" w:hAnsi="Tahoma" w:cs="Tahoma"/>
          <w:spacing w:val="2"/>
        </w:rPr>
        <w:t>i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d</w:t>
      </w:r>
      <w:r>
        <w:rPr>
          <w:rFonts w:ascii="Tahoma" w:eastAsia="Tahoma" w:hAnsi="Tahoma" w:cs="Tahoma"/>
        </w:rPr>
        <w:t>i</w:t>
      </w:r>
      <w:proofErr w:type="gramEnd"/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  <w:spacing w:val="-2"/>
        </w:rPr>
        <w:t>S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kr</w:t>
      </w:r>
      <w:r>
        <w:rPr>
          <w:rFonts w:ascii="Tahoma" w:eastAsia="Tahoma" w:hAnsi="Tahoma" w:cs="Tahoma"/>
          <w:spacing w:val="1"/>
        </w:rPr>
        <w:t>i</w:t>
      </w:r>
      <w:r>
        <w:rPr>
          <w:rFonts w:ascii="Tahoma" w:eastAsia="Tahoma" w:hAnsi="Tahoma" w:cs="Tahoma"/>
        </w:rPr>
        <w:t>t</w:t>
      </w:r>
    </w:p>
    <w:p w14:paraId="2E3267DB" w14:textId="77777777" w:rsidR="00BA3C2F" w:rsidRDefault="006C0527">
      <w:pPr>
        <w:tabs>
          <w:tab w:val="left" w:pos="360"/>
        </w:tabs>
        <w:spacing w:before="35" w:line="259" w:lineRule="auto"/>
        <w:ind w:left="360" w:right="1220" w:hanging="360"/>
        <w:rPr>
          <w:rFonts w:ascii="Tahoma" w:eastAsia="Tahoma" w:hAnsi="Tahoma" w:cs="Tahoma"/>
        </w:rPr>
      </w:pPr>
      <w:r>
        <w:rPr>
          <w:sz w:val="22"/>
          <w:szCs w:val="22"/>
        </w:rPr>
        <w:t>●</w:t>
      </w:r>
      <w:r>
        <w:rPr>
          <w:sz w:val="22"/>
          <w:szCs w:val="22"/>
        </w:rPr>
        <w:tab/>
      </w:r>
      <w:r>
        <w:rPr>
          <w:rFonts w:ascii="Tahoma" w:eastAsia="Tahoma" w:hAnsi="Tahoma" w:cs="Tahoma"/>
          <w:b/>
          <w:spacing w:val="1"/>
        </w:rPr>
        <w:t>A</w:t>
      </w:r>
      <w:r>
        <w:rPr>
          <w:rFonts w:ascii="Tahoma" w:eastAsia="Tahoma" w:hAnsi="Tahoma" w:cs="Tahoma"/>
          <w:b/>
          <w:spacing w:val="-2"/>
        </w:rPr>
        <w:t>dd</w:t>
      </w:r>
      <w:r>
        <w:rPr>
          <w:rFonts w:ascii="Tahoma" w:eastAsia="Tahoma" w:hAnsi="Tahoma" w:cs="Tahoma"/>
          <w:b/>
          <w:spacing w:val="-1"/>
        </w:rPr>
        <w:t>r</w:t>
      </w:r>
      <w:r>
        <w:rPr>
          <w:rFonts w:ascii="Tahoma" w:eastAsia="Tahoma" w:hAnsi="Tahoma" w:cs="Tahoma"/>
          <w:b/>
        </w:rPr>
        <w:t>e</w:t>
      </w:r>
      <w:r>
        <w:rPr>
          <w:rFonts w:ascii="Tahoma" w:eastAsia="Tahoma" w:hAnsi="Tahoma" w:cs="Tahoma"/>
          <w:b/>
          <w:spacing w:val="2"/>
        </w:rPr>
        <w:t>ss</w:t>
      </w:r>
      <w:r>
        <w:rPr>
          <w:rFonts w:ascii="Tahoma" w:eastAsia="Tahoma" w:hAnsi="Tahoma" w:cs="Tahoma"/>
          <w:b/>
        </w:rPr>
        <w:t>:</w:t>
      </w:r>
      <w:r>
        <w:rPr>
          <w:rFonts w:ascii="Tahoma" w:eastAsia="Tahoma" w:hAnsi="Tahoma" w:cs="Tahoma"/>
          <w:b/>
          <w:spacing w:val="-1"/>
        </w:rPr>
        <w:t xml:space="preserve"> </w:t>
      </w:r>
      <w:r>
        <w:rPr>
          <w:rFonts w:ascii="Tahoma" w:eastAsia="Tahoma" w:hAnsi="Tahoma" w:cs="Tahoma"/>
        </w:rPr>
        <w:t>1</w:t>
      </w:r>
      <w:proofErr w:type="spellStart"/>
      <w:r>
        <w:rPr>
          <w:rFonts w:ascii="Tahoma" w:eastAsia="Tahoma" w:hAnsi="Tahoma" w:cs="Tahoma"/>
          <w:position w:val="7"/>
          <w:sz w:val="13"/>
          <w:szCs w:val="13"/>
        </w:rPr>
        <w:t>st</w:t>
      </w:r>
      <w:proofErr w:type="spellEnd"/>
      <w:r>
        <w:rPr>
          <w:rFonts w:ascii="Tahoma" w:eastAsia="Tahoma" w:hAnsi="Tahoma" w:cs="Tahoma"/>
          <w:spacing w:val="-3"/>
          <w:position w:val="7"/>
          <w:sz w:val="13"/>
          <w:szCs w:val="13"/>
        </w:rPr>
        <w:t xml:space="preserve"> </w:t>
      </w:r>
      <w:r>
        <w:rPr>
          <w:rFonts w:ascii="Tahoma" w:eastAsia="Tahoma" w:hAnsi="Tahoma" w:cs="Tahoma"/>
        </w:rPr>
        <w:t>F</w:t>
      </w:r>
      <w:r>
        <w:rPr>
          <w:rFonts w:ascii="Tahoma" w:eastAsia="Tahoma" w:hAnsi="Tahoma" w:cs="Tahoma"/>
          <w:spacing w:val="-2"/>
        </w:rPr>
        <w:t>l</w:t>
      </w:r>
      <w:r>
        <w:rPr>
          <w:rFonts w:ascii="Tahoma" w:eastAsia="Tahoma" w:hAnsi="Tahoma" w:cs="Tahoma"/>
          <w:spacing w:val="1"/>
        </w:rPr>
        <w:t>oo</w:t>
      </w:r>
      <w:r>
        <w:rPr>
          <w:rFonts w:ascii="Tahoma" w:eastAsia="Tahoma" w:hAnsi="Tahoma" w:cs="Tahoma"/>
          <w:spacing w:val="-6"/>
        </w:rPr>
        <w:t>r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11</w:t>
      </w:r>
      <w:r>
        <w:rPr>
          <w:rFonts w:ascii="Tahoma" w:eastAsia="Tahoma" w:hAnsi="Tahoma" w:cs="Tahoma"/>
          <w:spacing w:val="-4"/>
        </w:rPr>
        <w:t>9</w:t>
      </w:r>
      <w:r>
        <w:rPr>
          <w:rFonts w:ascii="Tahoma" w:eastAsia="Tahoma" w:hAnsi="Tahoma" w:cs="Tahoma"/>
          <w:spacing w:val="1"/>
        </w:rPr>
        <w:t>,</w:t>
      </w:r>
      <w:r>
        <w:rPr>
          <w:rFonts w:ascii="Tahoma" w:eastAsia="Tahoma" w:hAnsi="Tahoma" w:cs="Tahoma"/>
        </w:rPr>
        <w:t>2</w:t>
      </w:r>
      <w:r>
        <w:rPr>
          <w:rFonts w:ascii="Tahoma" w:eastAsia="Tahoma" w:hAnsi="Tahoma" w:cs="Tahoma"/>
          <w:spacing w:val="2"/>
        </w:rPr>
        <w:t>0</w:t>
      </w:r>
      <w:proofErr w:type="spellStart"/>
      <w:r>
        <w:rPr>
          <w:rFonts w:ascii="Tahoma" w:eastAsia="Tahoma" w:hAnsi="Tahoma" w:cs="Tahoma"/>
          <w:position w:val="7"/>
          <w:sz w:val="13"/>
          <w:szCs w:val="13"/>
        </w:rPr>
        <w:t>th</w:t>
      </w:r>
      <w:proofErr w:type="spellEnd"/>
      <w:r>
        <w:rPr>
          <w:rFonts w:ascii="Tahoma" w:eastAsia="Tahoma" w:hAnsi="Tahoma" w:cs="Tahoma"/>
          <w:spacing w:val="-3"/>
          <w:position w:val="7"/>
          <w:sz w:val="13"/>
          <w:szCs w:val="13"/>
        </w:rPr>
        <w:t xml:space="preserve"> </w:t>
      </w:r>
      <w:r>
        <w:rPr>
          <w:rFonts w:ascii="Tahoma" w:eastAsia="Tahoma" w:hAnsi="Tahoma" w:cs="Tahoma"/>
          <w:spacing w:val="-1"/>
        </w:rPr>
        <w:t>C</w:t>
      </w:r>
      <w:r>
        <w:rPr>
          <w:rFonts w:ascii="Tahoma" w:eastAsia="Tahoma" w:hAnsi="Tahoma" w:cs="Tahoma"/>
        </w:rPr>
        <w:t>ro</w:t>
      </w:r>
      <w:r>
        <w:rPr>
          <w:rFonts w:ascii="Tahoma" w:eastAsia="Tahoma" w:hAnsi="Tahoma" w:cs="Tahoma"/>
          <w:spacing w:val="-3"/>
        </w:rPr>
        <w:t>s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  <w:spacing w:val="-3"/>
        </w:rPr>
        <w:t>K</w:t>
      </w:r>
      <w:r>
        <w:rPr>
          <w:rFonts w:ascii="Tahoma" w:eastAsia="Tahoma" w:hAnsi="Tahoma" w:cs="Tahoma"/>
        </w:rPr>
        <w:t>R La</w:t>
      </w:r>
      <w:r>
        <w:rPr>
          <w:rFonts w:ascii="Tahoma" w:eastAsia="Tahoma" w:hAnsi="Tahoma" w:cs="Tahoma"/>
          <w:spacing w:val="-4"/>
        </w:rPr>
        <w:t>y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  <w:spacing w:val="-2"/>
        </w:rPr>
        <w:t>u</w:t>
      </w:r>
      <w:r>
        <w:rPr>
          <w:rFonts w:ascii="Tahoma" w:eastAsia="Tahoma" w:hAnsi="Tahoma" w:cs="Tahoma"/>
        </w:rPr>
        <w:t>t,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2"/>
        </w:rPr>
        <w:t>J</w:t>
      </w: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-5"/>
        </w:rPr>
        <w:t xml:space="preserve"> </w:t>
      </w:r>
      <w:r>
        <w:rPr>
          <w:rFonts w:ascii="Tahoma" w:eastAsia="Tahoma" w:hAnsi="Tahoma" w:cs="Tahoma"/>
        </w:rPr>
        <w:t>Na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6"/>
        </w:rPr>
        <w:t>r</w:t>
      </w:r>
      <w:r>
        <w:rPr>
          <w:rFonts w:ascii="Tahoma" w:eastAsia="Tahoma" w:hAnsi="Tahoma" w:cs="Tahoma"/>
        </w:rPr>
        <w:t>,</w:t>
      </w:r>
      <w:r>
        <w:rPr>
          <w:rFonts w:ascii="Tahoma" w:eastAsia="Tahoma" w:hAnsi="Tahoma" w:cs="Tahoma"/>
          <w:spacing w:val="2"/>
        </w:rPr>
        <w:t xml:space="preserve"> </w:t>
      </w:r>
      <w:r>
        <w:rPr>
          <w:rFonts w:ascii="Tahoma" w:eastAsia="Tahoma" w:hAnsi="Tahoma" w:cs="Tahoma"/>
        </w:rPr>
        <w:t>6</w:t>
      </w:r>
      <w:r>
        <w:rPr>
          <w:rFonts w:ascii="Tahoma" w:eastAsia="Tahoma" w:hAnsi="Tahoma" w:cs="Tahoma"/>
          <w:spacing w:val="1"/>
        </w:rPr>
        <w:t xml:space="preserve"> </w:t>
      </w:r>
      <w:r>
        <w:rPr>
          <w:rFonts w:ascii="Tahoma" w:eastAsia="Tahoma" w:hAnsi="Tahoma" w:cs="Tahoma"/>
          <w:spacing w:val="-1"/>
        </w:rPr>
        <w:t>P</w:t>
      </w:r>
      <w:r>
        <w:rPr>
          <w:rFonts w:ascii="Tahoma" w:eastAsia="Tahoma" w:hAnsi="Tahoma" w:cs="Tahoma"/>
          <w:spacing w:val="-2"/>
        </w:rPr>
        <w:t>h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1"/>
        </w:rPr>
        <w:t>s</w:t>
      </w:r>
      <w:r>
        <w:rPr>
          <w:rFonts w:ascii="Tahoma" w:eastAsia="Tahoma" w:hAnsi="Tahoma" w:cs="Tahoma"/>
        </w:rPr>
        <w:t xml:space="preserve">e, </w:t>
      </w:r>
      <w:r>
        <w:rPr>
          <w:rFonts w:ascii="Tahoma" w:eastAsia="Tahoma" w:hAnsi="Tahoma" w:cs="Tahoma"/>
          <w:spacing w:val="1"/>
        </w:rPr>
        <w:t>B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-2"/>
        </w:rPr>
        <w:t>n</w:t>
      </w:r>
      <w:r>
        <w:rPr>
          <w:rFonts w:ascii="Tahoma" w:eastAsia="Tahoma" w:hAnsi="Tahoma" w:cs="Tahoma"/>
          <w:spacing w:val="-1"/>
        </w:rPr>
        <w:t>g</w:t>
      </w:r>
      <w:r>
        <w:rPr>
          <w:rFonts w:ascii="Tahoma" w:eastAsia="Tahoma" w:hAnsi="Tahoma" w:cs="Tahoma"/>
        </w:rPr>
        <w:t>a</w:t>
      </w:r>
      <w:r>
        <w:rPr>
          <w:rFonts w:ascii="Tahoma" w:eastAsia="Tahoma" w:hAnsi="Tahoma" w:cs="Tahoma"/>
          <w:spacing w:val="2"/>
        </w:rPr>
        <w:t>l</w:t>
      </w:r>
      <w:r>
        <w:rPr>
          <w:rFonts w:ascii="Tahoma" w:eastAsia="Tahoma" w:hAnsi="Tahoma" w:cs="Tahoma"/>
          <w:spacing w:val="1"/>
        </w:rPr>
        <w:t>o</w:t>
      </w:r>
      <w:r>
        <w:rPr>
          <w:rFonts w:ascii="Tahoma" w:eastAsia="Tahoma" w:hAnsi="Tahoma" w:cs="Tahoma"/>
        </w:rPr>
        <w:t>re</w:t>
      </w:r>
      <w:r>
        <w:rPr>
          <w:rFonts w:ascii="Tahoma" w:eastAsia="Tahoma" w:hAnsi="Tahoma" w:cs="Tahoma"/>
          <w:spacing w:val="-1"/>
        </w:rPr>
        <w:t>-</w:t>
      </w:r>
      <w:r>
        <w:rPr>
          <w:rFonts w:ascii="Tahoma" w:eastAsia="Tahoma" w:hAnsi="Tahoma" w:cs="Tahoma"/>
          <w:spacing w:val="-4"/>
        </w:rPr>
        <w:t>5</w:t>
      </w:r>
      <w:r>
        <w:rPr>
          <w:rFonts w:ascii="Tahoma" w:eastAsia="Tahoma" w:hAnsi="Tahoma" w:cs="Tahoma"/>
        </w:rPr>
        <w:t>60</w:t>
      </w:r>
      <w:r>
        <w:rPr>
          <w:rFonts w:ascii="Tahoma" w:eastAsia="Tahoma" w:hAnsi="Tahoma" w:cs="Tahoma"/>
          <w:spacing w:val="-4"/>
        </w:rPr>
        <w:t>0</w:t>
      </w:r>
      <w:r>
        <w:rPr>
          <w:rFonts w:ascii="Tahoma" w:eastAsia="Tahoma" w:hAnsi="Tahoma" w:cs="Tahoma"/>
        </w:rPr>
        <w:t>78</w:t>
      </w:r>
    </w:p>
    <w:sectPr w:rsidR="00BA3C2F">
      <w:type w:val="continuous"/>
      <w:pgSz w:w="11920" w:h="16840"/>
      <w:pgMar w:top="1020" w:right="0" w:bottom="280" w:left="520" w:header="720" w:footer="720" w:gutter="0"/>
      <w:cols w:num="2" w:space="720" w:equalWidth="0">
        <w:col w:w="3002" w:space="978"/>
        <w:col w:w="7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1.5pt;height:24pt;visibility:visible;mso-wrap-style:square" o:bullet="t">
        <v:imagedata r:id="rId1" o:title=""/>
      </v:shape>
    </w:pict>
  </w:numPicBullet>
  <w:abstractNum w:abstractNumId="0" w15:restartNumberingAfterBreak="0">
    <w:nsid w:val="07DC33E2"/>
    <w:multiLevelType w:val="multilevel"/>
    <w:tmpl w:val="2D8469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E52D5C"/>
    <w:multiLevelType w:val="hybridMultilevel"/>
    <w:tmpl w:val="B564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1E"/>
    <w:multiLevelType w:val="hybridMultilevel"/>
    <w:tmpl w:val="AD60CDA8"/>
    <w:lvl w:ilvl="0" w:tplc="3E2A48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8ED5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1E7D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703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DE21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801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D8F8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0A3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8FC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EF2BC8"/>
    <w:multiLevelType w:val="hybridMultilevel"/>
    <w:tmpl w:val="924289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60BB8"/>
    <w:multiLevelType w:val="hybridMultilevel"/>
    <w:tmpl w:val="98A0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C2F"/>
    <w:rsid w:val="002F1D3C"/>
    <w:rsid w:val="00486798"/>
    <w:rsid w:val="006C0527"/>
    <w:rsid w:val="0091329E"/>
    <w:rsid w:val="00BA3C2F"/>
    <w:rsid w:val="00FE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ecimalSymbol w:val="."/>
  <w:listSeparator w:val=","/>
  <w14:docId w14:val="7F792F8F"/>
  <w15:docId w15:val="{F286D609-D2D5-4B29-A0AA-CB634990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132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2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unramananda@gmai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Sindhu.sha31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dhu.sha31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 Shanmugam</cp:lastModifiedBy>
  <cp:revision>2</cp:revision>
  <dcterms:created xsi:type="dcterms:W3CDTF">2023-01-31T14:19:00Z</dcterms:created>
  <dcterms:modified xsi:type="dcterms:W3CDTF">2023-01-31T14:19:00Z</dcterms:modified>
</cp:coreProperties>
</file>